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4AC14" w14:textId="772525BF" w:rsidR="00C44DD1" w:rsidRPr="00D24C8F" w:rsidRDefault="0096749D" w:rsidP="005252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color w:val="385623" w:themeColor="accent6" w:themeShade="80"/>
          <w:sz w:val="48"/>
          <w:szCs w:val="48"/>
        </w:rPr>
      </w:pPr>
      <w:r w:rsidRPr="00D24C8F">
        <w:rPr>
          <w:rFonts w:ascii="Helvetica Neue" w:hAnsi="Helvetica Neue"/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B5F46" wp14:editId="3BCA11D8">
                <wp:simplePos x="0" y="0"/>
                <wp:positionH relativeFrom="column">
                  <wp:posOffset>4351850</wp:posOffset>
                </wp:positionH>
                <wp:positionV relativeFrom="paragraph">
                  <wp:posOffset>293</wp:posOffset>
                </wp:positionV>
                <wp:extent cx="2501265" cy="99314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265" cy="99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671E3D" w14:textId="613F6C67" w:rsidR="0096749D" w:rsidRPr="005F602F" w:rsidRDefault="0096749D" w:rsidP="0096749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Helvetica Neue" w:hAnsi="Helvetica Neue" w:cs="Helvetica Neue"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5F602F">
                              <w:rPr>
                                <w:rFonts w:ascii="Helvetica Neue" w:hAnsi="Helvetica Neue"/>
                                <w:b/>
                                <w:color w:val="002060"/>
                              </w:rPr>
                              <w:t>email</w:t>
                            </w:r>
                            <w:r w:rsidRPr="005F602F">
                              <w:rPr>
                                <w:rFonts w:ascii="Helvetica Neue" w:hAnsi="Helvetica Neue"/>
                                <w:color w:val="002060"/>
                              </w:rPr>
                              <w:t xml:space="preserve">: </w:t>
                            </w:r>
                            <w:hyperlink r:id="rId8" w:history="1">
                              <w:r w:rsidR="00104822" w:rsidRPr="009C304A">
                                <w:rPr>
                                  <w:rStyle w:val="Hyperlink"/>
                                  <w:rFonts w:ascii="Helvetica Neue" w:hAnsi="Helvetica Neue" w:cs="Helvetica Neue"/>
                                  <w:sz w:val="25"/>
                                  <w:szCs w:val="25"/>
                                  <w:u w:color="0000FF"/>
                                </w:rPr>
                                <w:t>tinaparija@gmail.com</w:t>
                              </w:r>
                            </w:hyperlink>
                          </w:p>
                          <w:p w14:paraId="33FFEDE4" w14:textId="77777777" w:rsidR="0096749D" w:rsidRPr="005F602F" w:rsidRDefault="0096749D" w:rsidP="0096749D">
                            <w:pPr>
                              <w:widowControl w:val="0"/>
                              <w:tabs>
                                <w:tab w:val="center" w:pos="5040"/>
                              </w:tabs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Style w:val="Hyperlink"/>
                                <w:rFonts w:ascii="Helvetica Neue" w:hAnsi="Helvetica Neue" w:cs="Helvetica Neue"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5F602F">
                              <w:rPr>
                                <w:rFonts w:ascii="Helvetica Neue" w:hAnsi="Helvetica Neue"/>
                                <w:b/>
                                <w:color w:val="002060"/>
                              </w:rPr>
                              <w:t>website</w:t>
                            </w:r>
                            <w:r w:rsidRPr="005F602F">
                              <w:rPr>
                                <w:rFonts w:ascii="Helvetica Neue" w:hAnsi="Helvetica Neue"/>
                                <w:color w:val="002060"/>
                              </w:rPr>
                              <w:t xml:space="preserve">: </w:t>
                            </w:r>
                            <w:hyperlink r:id="rId9" w:history="1">
                              <w:r w:rsidRPr="00104822">
                                <w:rPr>
                                  <w:rStyle w:val="Hyperlink"/>
                                  <w:rFonts w:ascii="Helvetica Neue" w:hAnsi="Helvetica Neue" w:cs="Helvetica Neue"/>
                                  <w:color w:val="002060"/>
                                  <w:sz w:val="25"/>
                                  <w:szCs w:val="25"/>
                                </w:rPr>
                                <w:t>tinaparija.github.io</w:t>
                              </w:r>
                            </w:hyperlink>
                          </w:p>
                          <w:p w14:paraId="7C561499" w14:textId="77777777" w:rsidR="0096749D" w:rsidRPr="005F602F" w:rsidRDefault="0096749D" w:rsidP="0096749D">
                            <w:pPr>
                              <w:widowControl w:val="0"/>
                              <w:tabs>
                                <w:tab w:val="center" w:pos="5040"/>
                              </w:tabs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Helvetica Neue" w:hAnsi="Helvetica Neue" w:cs="Helvetica Neue"/>
                                <w:b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5F602F">
                              <w:rPr>
                                <w:rFonts w:ascii="Helvetica Neue" w:hAnsi="Helvetica Neue" w:cs="Helvetica Neue"/>
                                <w:b/>
                                <w:color w:val="002060"/>
                                <w:sz w:val="22"/>
                                <w:szCs w:val="22"/>
                              </w:rPr>
                              <w:t>github</w:t>
                            </w:r>
                            <w:r w:rsidRPr="005F602F">
                              <w:rPr>
                                <w:rFonts w:ascii="Helvetica Neue" w:hAnsi="Helvetica Neue" w:cs="Helvetica Neue"/>
                                <w:color w:val="002060"/>
                                <w:sz w:val="22"/>
                                <w:szCs w:val="22"/>
                              </w:rPr>
                              <w:t xml:space="preserve">: </w:t>
                            </w:r>
                            <w:hyperlink r:id="rId10" w:history="1">
                              <w:r w:rsidRPr="00104822">
                                <w:rPr>
                                  <w:rStyle w:val="Hyperlink"/>
                                  <w:rFonts w:ascii="Helvetica Neue" w:hAnsi="Helvetica Neue" w:cs="Helvetica Neue"/>
                                  <w:color w:val="002060"/>
                                  <w:sz w:val="25"/>
                                  <w:szCs w:val="25"/>
                                </w:rPr>
                                <w:t>@tinaparija</w:t>
                              </w:r>
                            </w:hyperlink>
                            <w:r w:rsidRPr="005F602F">
                              <w:rPr>
                                <w:rFonts w:ascii="Helvetica Neue" w:hAnsi="Helvetica Neue" w:cs="Helvetica Neue"/>
                                <w:color w:val="002060"/>
                                <w:sz w:val="22"/>
                                <w:szCs w:val="22"/>
                              </w:rPr>
                              <w:br/>
                              <w:t>650-465-3268</w:t>
                            </w:r>
                            <w:r w:rsidRPr="005F602F">
                              <w:rPr>
                                <w:rFonts w:ascii="Helvetica Neue" w:hAnsi="Helvetica Neue" w:cs="Helvetica Neue"/>
                                <w:color w:val="002060"/>
                                <w:sz w:val="22"/>
                                <w:szCs w:val="22"/>
                              </w:rPr>
                              <w:br/>
                              <w:t>San Francisco, 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EB5F46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42.65pt;margin-top:0;width:196.95pt;height:78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" filled="f" stroked="f">
                <v:textbox style="mso-fit-shape-to-text:t">
                  <w:txbxContent>
                    <w:p w14:paraId="69671E3D" w14:textId="613F6C67" w:rsidR="0096749D" w:rsidRPr="005F602F" w:rsidRDefault="0096749D" w:rsidP="0096749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right"/>
                        <w:rPr>
                          <w:rFonts w:ascii="Helvetica Neue" w:hAnsi="Helvetica Neue" w:cs="Helvetica Neue"/>
                          <w:color w:val="002060"/>
                          <w:sz w:val="22"/>
                          <w:szCs w:val="22"/>
                        </w:rPr>
                      </w:pPr>
                      <w:r w:rsidRPr="005F602F">
                        <w:rPr>
                          <w:rFonts w:ascii="Helvetica Neue" w:hAnsi="Helvetica Neue"/>
                          <w:b/>
                          <w:color w:val="002060"/>
                        </w:rPr>
                        <w:t>email</w:t>
                      </w:r>
                      <w:r w:rsidRPr="005F602F">
                        <w:rPr>
                          <w:rFonts w:ascii="Helvetica Neue" w:hAnsi="Helvetica Neue"/>
                          <w:color w:val="002060"/>
                        </w:rPr>
                        <w:t xml:space="preserve">: </w:t>
                      </w:r>
                      <w:hyperlink r:id="rId11" w:history="1">
                        <w:r w:rsidR="00104822" w:rsidRPr="009C304A">
                          <w:rPr>
                            <w:rStyle w:val="Hyperlink"/>
                            <w:rFonts w:ascii="Helvetica Neue" w:hAnsi="Helvetica Neue" w:cs="Helvetica Neue"/>
                            <w:sz w:val="25"/>
                            <w:szCs w:val="25"/>
                            <w:u w:color="0000FF"/>
                          </w:rPr>
                          <w:t>tinaparija@gmail.com</w:t>
                        </w:r>
                      </w:hyperlink>
                    </w:p>
                    <w:p w14:paraId="33FFEDE4" w14:textId="77777777" w:rsidR="0096749D" w:rsidRPr="005F602F" w:rsidRDefault="0096749D" w:rsidP="0096749D">
                      <w:pPr>
                        <w:widowControl w:val="0"/>
                        <w:tabs>
                          <w:tab w:val="center" w:pos="5040"/>
                        </w:tabs>
                        <w:autoSpaceDE w:val="0"/>
                        <w:autoSpaceDN w:val="0"/>
                        <w:adjustRightInd w:val="0"/>
                        <w:jc w:val="right"/>
                        <w:rPr>
                          <w:rStyle w:val="Hyperlink"/>
                          <w:rFonts w:ascii="Helvetica Neue" w:hAnsi="Helvetica Neue" w:cs="Helvetica Neue"/>
                          <w:color w:val="002060"/>
                          <w:sz w:val="22"/>
                          <w:szCs w:val="22"/>
                        </w:rPr>
                      </w:pPr>
                      <w:r w:rsidRPr="005F602F">
                        <w:rPr>
                          <w:rFonts w:ascii="Helvetica Neue" w:hAnsi="Helvetica Neue"/>
                          <w:b/>
                          <w:color w:val="002060"/>
                        </w:rPr>
                        <w:t>website</w:t>
                      </w:r>
                      <w:r w:rsidRPr="005F602F">
                        <w:rPr>
                          <w:rFonts w:ascii="Helvetica Neue" w:hAnsi="Helvetica Neue"/>
                          <w:color w:val="002060"/>
                        </w:rPr>
                        <w:t xml:space="preserve">: </w:t>
                      </w:r>
                      <w:hyperlink r:id="rId12" w:history="1">
                        <w:r w:rsidRPr="00104822">
                          <w:rPr>
                            <w:rStyle w:val="Hyperlink"/>
                            <w:rFonts w:ascii="Helvetica Neue" w:hAnsi="Helvetica Neue" w:cs="Helvetica Neue"/>
                            <w:color w:val="002060"/>
                            <w:sz w:val="25"/>
                            <w:szCs w:val="25"/>
                          </w:rPr>
                          <w:t>tinaparija.github.io</w:t>
                        </w:r>
                      </w:hyperlink>
                    </w:p>
                    <w:p w14:paraId="7C561499" w14:textId="77777777" w:rsidR="0096749D" w:rsidRPr="005F602F" w:rsidRDefault="0096749D" w:rsidP="0096749D">
                      <w:pPr>
                        <w:widowControl w:val="0"/>
                        <w:tabs>
                          <w:tab w:val="center" w:pos="5040"/>
                        </w:tabs>
                        <w:autoSpaceDE w:val="0"/>
                        <w:autoSpaceDN w:val="0"/>
                        <w:adjustRightInd w:val="0"/>
                        <w:jc w:val="right"/>
                        <w:rPr>
                          <w:rFonts w:ascii="Helvetica Neue" w:hAnsi="Helvetica Neue" w:cs="Helvetica Neue"/>
                          <w:b/>
                          <w:color w:val="002060"/>
                          <w:sz w:val="22"/>
                          <w:szCs w:val="22"/>
                        </w:rPr>
                      </w:pPr>
                      <w:r w:rsidRPr="005F602F">
                        <w:rPr>
                          <w:rFonts w:ascii="Helvetica Neue" w:hAnsi="Helvetica Neue" w:cs="Helvetica Neue"/>
                          <w:b/>
                          <w:color w:val="002060"/>
                          <w:sz w:val="22"/>
                          <w:szCs w:val="22"/>
                        </w:rPr>
                        <w:t>github</w:t>
                      </w:r>
                      <w:r w:rsidRPr="005F602F">
                        <w:rPr>
                          <w:rFonts w:ascii="Helvetica Neue" w:hAnsi="Helvetica Neue" w:cs="Helvetica Neue"/>
                          <w:color w:val="002060"/>
                          <w:sz w:val="22"/>
                          <w:szCs w:val="22"/>
                        </w:rPr>
                        <w:t xml:space="preserve">: </w:t>
                      </w:r>
                      <w:hyperlink r:id="rId13" w:history="1">
                        <w:r w:rsidRPr="00104822">
                          <w:rPr>
                            <w:rStyle w:val="Hyperlink"/>
                            <w:rFonts w:ascii="Helvetica Neue" w:hAnsi="Helvetica Neue" w:cs="Helvetica Neue"/>
                            <w:color w:val="002060"/>
                            <w:sz w:val="25"/>
                            <w:szCs w:val="25"/>
                          </w:rPr>
                          <w:t>@tinaparija</w:t>
                        </w:r>
                      </w:hyperlink>
                      <w:r w:rsidRPr="005F602F">
                        <w:rPr>
                          <w:rFonts w:ascii="Helvetica Neue" w:hAnsi="Helvetica Neue" w:cs="Helvetica Neue"/>
                          <w:color w:val="002060"/>
                          <w:sz w:val="22"/>
                          <w:szCs w:val="22"/>
                        </w:rPr>
                        <w:br/>
                        <w:t>650-465-3268</w:t>
                      </w:r>
                      <w:r w:rsidRPr="005F602F">
                        <w:rPr>
                          <w:rFonts w:ascii="Helvetica Neue" w:hAnsi="Helvetica Neue" w:cs="Helvetica Neue"/>
                          <w:color w:val="002060"/>
                          <w:sz w:val="22"/>
                          <w:szCs w:val="22"/>
                        </w:rPr>
                        <w:br/>
                        <w:t>San Francisco, 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4DD1" w:rsidRPr="00D24C8F">
        <w:rPr>
          <w:rFonts w:ascii="Helvetica Neue" w:hAnsi="Helvetica Neue" w:cs="Helvetica Neue"/>
          <w:b/>
          <w:color w:val="385623" w:themeColor="accent6" w:themeShade="80"/>
          <w:sz w:val="48"/>
          <w:szCs w:val="48"/>
        </w:rPr>
        <w:t xml:space="preserve">Tina Parija </w:t>
      </w:r>
    </w:p>
    <w:p w14:paraId="569CBC97" w14:textId="5E9E0410" w:rsidR="00C44DD1" w:rsidRPr="0096749D" w:rsidRDefault="0096749D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96749D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D5FEC" wp14:editId="3D825130">
                <wp:simplePos x="0" y="0"/>
                <wp:positionH relativeFrom="column">
                  <wp:posOffset>-70485</wp:posOffset>
                </wp:positionH>
                <wp:positionV relativeFrom="paragraph">
                  <wp:posOffset>85090</wp:posOffset>
                </wp:positionV>
                <wp:extent cx="3740785" cy="365125"/>
                <wp:effectExtent l="0" t="0" r="0" b="101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78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C5CFAF" w14:textId="53A49C9E" w:rsidR="0096749D" w:rsidRPr="00D24C8F" w:rsidRDefault="0096749D" w:rsidP="0096749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i/>
                                <w:color w:val="385623" w:themeColor="accent6" w:themeShade="80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D24C8F">
                              <w:rPr>
                                <w:rFonts w:ascii="Helvetica Neue" w:hAnsi="Helvetica Neue"/>
                                <w:i/>
                                <w:color w:val="385623" w:themeColor="accent6" w:themeShade="80"/>
                                <w:sz w:val="36"/>
                                <w:szCs w:val="36"/>
                                <w:u w:val="single"/>
                              </w:rPr>
                              <w:t xml:space="preserve">Full Stack Web Developer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7D5FEC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7" type="#_x0000_t202" style="position:absolute;margin-left:-5.55pt;margin-top:6.7pt;width:294.55pt;height:2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" filled="f" stroked="f">
                <v:textbox style="mso-fit-shape-to-text:t">
                  <w:txbxContent>
                    <w:p w14:paraId="77C5CFAF" w14:textId="53A49C9E" w:rsidR="0096749D" w:rsidRPr="00D24C8F" w:rsidRDefault="0096749D" w:rsidP="0096749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i/>
                          <w:color w:val="385623" w:themeColor="accent6" w:themeShade="80"/>
                          <w:sz w:val="36"/>
                          <w:szCs w:val="36"/>
                          <w:u w:val="single"/>
                        </w:rPr>
                      </w:pPr>
                      <w:r w:rsidRPr="00D24C8F">
                        <w:rPr>
                          <w:rFonts w:ascii="Helvetica Neue" w:hAnsi="Helvetica Neue"/>
                          <w:i/>
                          <w:color w:val="385623" w:themeColor="accent6" w:themeShade="80"/>
                          <w:sz w:val="36"/>
                          <w:szCs w:val="36"/>
                          <w:u w:val="single"/>
                        </w:rPr>
                        <w:t xml:space="preserve">Full Stack Web Developer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2F49EB" w14:textId="399D3243" w:rsidR="0096749D" w:rsidRPr="0096749D" w:rsidRDefault="0096749D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6"/>
          <w:szCs w:val="26"/>
        </w:rPr>
      </w:pPr>
    </w:p>
    <w:p w14:paraId="07339C6F" w14:textId="77777777" w:rsidR="0096749D" w:rsidRPr="0096749D" w:rsidRDefault="0096749D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6"/>
          <w:szCs w:val="26"/>
        </w:rPr>
      </w:pPr>
    </w:p>
    <w:p w14:paraId="6204FC8E" w14:textId="77777777" w:rsidR="0096749D" w:rsidRPr="0096749D" w:rsidRDefault="0096749D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6"/>
          <w:szCs w:val="26"/>
        </w:rPr>
      </w:pPr>
    </w:p>
    <w:p w14:paraId="18A35C37" w14:textId="7F79ABF2" w:rsidR="00574BBB" w:rsidRPr="0096749D" w:rsidRDefault="006E5FCF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6"/>
          <w:szCs w:val="26"/>
        </w:rPr>
      </w:pPr>
      <w:r w:rsidRPr="0096749D">
        <w:rPr>
          <w:rFonts w:ascii="Helvetica Neue" w:hAnsi="Helvetica Neue" w:cs="Helvetica Neue"/>
          <w:b/>
          <w:bCs/>
          <w:color w:val="000000"/>
          <w:sz w:val="26"/>
          <w:szCs w:val="26"/>
        </w:rPr>
        <w:t>Languages,</w:t>
      </w:r>
      <w:r w:rsidR="00574BBB" w:rsidRPr="0096749D">
        <w:rPr>
          <w:rFonts w:ascii="Helvetica Neue" w:hAnsi="Helvetica Neue" w:cs="Helvetica Neue"/>
          <w:b/>
          <w:bCs/>
          <w:color w:val="000000"/>
          <w:sz w:val="26"/>
          <w:szCs w:val="26"/>
        </w:rPr>
        <w:t xml:space="preserve"> Frameworks </w:t>
      </w:r>
      <w:r w:rsidRPr="0096749D">
        <w:rPr>
          <w:rFonts w:ascii="Helvetica Neue" w:hAnsi="Helvetica Neue" w:cs="Helvetica Neue"/>
          <w:b/>
          <w:bCs/>
          <w:color w:val="000000"/>
          <w:sz w:val="26"/>
          <w:szCs w:val="26"/>
        </w:rPr>
        <w:t xml:space="preserve">&amp; Tools </w:t>
      </w:r>
    </w:p>
    <w:p w14:paraId="27D3FEF7" w14:textId="4E44C47A" w:rsidR="00574BBB" w:rsidRPr="0096749D" w:rsidRDefault="00574BBB" w:rsidP="00574B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</w:tabs>
        <w:autoSpaceDE w:val="0"/>
        <w:autoSpaceDN w:val="0"/>
        <w:adjustRightInd w:val="0"/>
        <w:rPr>
          <w:rFonts w:ascii="Helvetica Neue" w:hAnsi="Helvetica Neue" w:cs="Helvetica Neue"/>
          <w:bCs/>
          <w:color w:val="3B3838" w:themeColor="background2" w:themeShade="40"/>
        </w:rPr>
      </w:pPr>
      <w:r w:rsidRPr="0096749D">
        <w:rPr>
          <w:rFonts w:ascii="Helvetica Neue" w:hAnsi="Helvetica Neue" w:cs="Helvetica Neue"/>
          <w:b/>
          <w:bCs/>
          <w:color w:val="000000"/>
        </w:rPr>
        <w:tab/>
      </w:r>
      <w:r w:rsidR="00C12C6E" w:rsidRPr="0096749D">
        <w:rPr>
          <w:rFonts w:ascii="Helvetica Neue" w:hAnsi="Helvetica Neue" w:cs="Helvetica Neue"/>
          <w:bCs/>
          <w:i/>
          <w:color w:val="3B3838" w:themeColor="background2" w:themeShade="40"/>
        </w:rPr>
        <w:t>Front-End</w:t>
      </w:r>
      <w:r w:rsidRPr="0096749D">
        <w:rPr>
          <w:rFonts w:ascii="Helvetica Neue" w:hAnsi="Helvetica Neue" w:cs="Helvetica Neue"/>
          <w:bCs/>
          <w:color w:val="3B3838" w:themeColor="background2" w:themeShade="40"/>
        </w:rPr>
        <w:t>: HTML</w:t>
      </w:r>
      <w:r w:rsidR="00637E03">
        <w:rPr>
          <w:rFonts w:ascii="Helvetica Neue" w:hAnsi="Helvetica Neue" w:cs="Helvetica Neue"/>
          <w:bCs/>
          <w:color w:val="3B3838" w:themeColor="background2" w:themeShade="40"/>
        </w:rPr>
        <w:t>5</w:t>
      </w:r>
      <w:r w:rsidRPr="0096749D">
        <w:rPr>
          <w:rFonts w:ascii="Helvetica Neue" w:hAnsi="Helvetica Neue" w:cs="Helvetica Neue"/>
          <w:bCs/>
          <w:color w:val="3B3838" w:themeColor="background2" w:themeShade="40"/>
        </w:rPr>
        <w:t>, CSS</w:t>
      </w:r>
      <w:r w:rsidR="00773569" w:rsidRPr="0096749D">
        <w:rPr>
          <w:rFonts w:ascii="Helvetica Neue" w:hAnsi="Helvetica Neue" w:cs="Helvetica Neue"/>
          <w:bCs/>
          <w:color w:val="3B3838" w:themeColor="background2" w:themeShade="40"/>
        </w:rPr>
        <w:t>3</w:t>
      </w:r>
      <w:r w:rsidR="00817FA6" w:rsidRPr="0096749D">
        <w:rPr>
          <w:rFonts w:ascii="Helvetica Neue" w:hAnsi="Helvetica Neue" w:cs="Helvetica Neue"/>
          <w:bCs/>
          <w:color w:val="3B3838" w:themeColor="background2" w:themeShade="40"/>
        </w:rPr>
        <w:t xml:space="preserve"> (Bootstrap)</w:t>
      </w:r>
      <w:r w:rsidR="00777D1F" w:rsidRPr="0096749D">
        <w:rPr>
          <w:rFonts w:ascii="Helvetica Neue" w:hAnsi="Helvetica Neue" w:cs="Helvetica Neue"/>
          <w:bCs/>
          <w:color w:val="3B3838" w:themeColor="background2" w:themeShade="40"/>
        </w:rPr>
        <w:t>, JavaS</w:t>
      </w:r>
      <w:r w:rsidRPr="0096749D">
        <w:rPr>
          <w:rFonts w:ascii="Helvetica Neue" w:hAnsi="Helvetica Neue" w:cs="Helvetica Neue"/>
          <w:bCs/>
          <w:color w:val="3B3838" w:themeColor="background2" w:themeShade="40"/>
        </w:rPr>
        <w:t>cript</w:t>
      </w:r>
      <w:r w:rsidR="00AF17A6" w:rsidRPr="0096749D">
        <w:rPr>
          <w:rFonts w:ascii="Helvetica Neue" w:hAnsi="Helvetica Neue" w:cs="Helvetica Neue"/>
          <w:bCs/>
          <w:color w:val="3B3838" w:themeColor="background2" w:themeShade="40"/>
        </w:rPr>
        <w:t xml:space="preserve"> (JQuery</w:t>
      </w:r>
      <w:r w:rsidR="00817FA6" w:rsidRPr="0096749D">
        <w:rPr>
          <w:rFonts w:ascii="Helvetica Neue" w:hAnsi="Helvetica Neue" w:cs="Helvetica Neue"/>
          <w:bCs/>
          <w:color w:val="3B3838" w:themeColor="background2" w:themeShade="40"/>
        </w:rPr>
        <w:t>, React</w:t>
      </w:r>
      <w:r w:rsidR="00AF17A6" w:rsidRPr="0096749D">
        <w:rPr>
          <w:rFonts w:ascii="Helvetica Neue" w:hAnsi="Helvetica Neue" w:cs="Helvetica Neue"/>
          <w:bCs/>
          <w:color w:val="3B3838" w:themeColor="background2" w:themeShade="40"/>
        </w:rPr>
        <w:t>)</w:t>
      </w:r>
      <w:r w:rsidR="00817FA6" w:rsidRPr="0096749D">
        <w:rPr>
          <w:rFonts w:ascii="Helvetica Neue" w:hAnsi="Helvetica Neue" w:cs="Helvetica Neue"/>
          <w:bCs/>
          <w:color w:val="3B3838" w:themeColor="background2" w:themeShade="40"/>
        </w:rPr>
        <w:t xml:space="preserve"> </w:t>
      </w:r>
    </w:p>
    <w:p w14:paraId="55FBE26B" w14:textId="36EB2313" w:rsidR="00C44DD1" w:rsidRDefault="00574BBB" w:rsidP="00574B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</w:tabs>
        <w:autoSpaceDE w:val="0"/>
        <w:autoSpaceDN w:val="0"/>
        <w:adjustRightInd w:val="0"/>
        <w:rPr>
          <w:rFonts w:ascii="Helvetica Neue" w:hAnsi="Helvetica Neue" w:cs="Helvetica Neue"/>
          <w:bCs/>
          <w:color w:val="3B3838" w:themeColor="background2" w:themeShade="40"/>
        </w:rPr>
      </w:pPr>
      <w:r w:rsidRPr="0096749D">
        <w:rPr>
          <w:rFonts w:ascii="Helvetica Neue" w:hAnsi="Helvetica Neue" w:cs="Helvetica Neue"/>
          <w:bCs/>
          <w:color w:val="3B3838" w:themeColor="background2" w:themeShade="40"/>
        </w:rPr>
        <w:tab/>
      </w:r>
      <w:r w:rsidR="00C12C6E" w:rsidRPr="0096749D">
        <w:rPr>
          <w:rFonts w:ascii="Helvetica Neue" w:hAnsi="Helvetica Neue" w:cs="Helvetica Neue"/>
          <w:bCs/>
          <w:i/>
          <w:color w:val="3B3838" w:themeColor="background2" w:themeShade="40"/>
        </w:rPr>
        <w:t>Back-End</w:t>
      </w:r>
      <w:r w:rsidR="00C12C6E" w:rsidRPr="0096749D">
        <w:rPr>
          <w:rFonts w:ascii="Helvetica Neue" w:hAnsi="Helvetica Neue" w:cs="Helvetica Neue"/>
          <w:bCs/>
          <w:color w:val="3B3838" w:themeColor="background2" w:themeShade="40"/>
        </w:rPr>
        <w:t xml:space="preserve">: </w:t>
      </w:r>
      <w:r w:rsidR="00AF17A6" w:rsidRPr="0096749D">
        <w:rPr>
          <w:rFonts w:ascii="Helvetica Neue" w:hAnsi="Helvetica Neue" w:cs="Helvetica Neue"/>
          <w:bCs/>
          <w:color w:val="3B3838" w:themeColor="background2" w:themeShade="40"/>
        </w:rPr>
        <w:t>Javascript (</w:t>
      </w:r>
      <w:r w:rsidR="00DC3C2C" w:rsidRPr="0096749D">
        <w:rPr>
          <w:rFonts w:ascii="Helvetica Neue" w:hAnsi="Helvetica Neue" w:cs="Helvetica Neue"/>
          <w:bCs/>
          <w:color w:val="3B3838" w:themeColor="background2" w:themeShade="40"/>
        </w:rPr>
        <w:t>Mongoose</w:t>
      </w:r>
      <w:r w:rsidR="00820C21" w:rsidRPr="0096749D">
        <w:rPr>
          <w:rFonts w:ascii="Helvetica Neue" w:hAnsi="Helvetica Neue" w:cs="Helvetica Neue"/>
          <w:bCs/>
          <w:color w:val="3B3838" w:themeColor="background2" w:themeShade="40"/>
        </w:rPr>
        <w:t xml:space="preserve"> + </w:t>
      </w:r>
      <w:r w:rsidR="00AF17A6" w:rsidRPr="0096749D">
        <w:rPr>
          <w:rFonts w:ascii="Helvetica Neue" w:hAnsi="Helvetica Neue" w:cs="Helvetica Neue"/>
          <w:bCs/>
          <w:color w:val="3B3838" w:themeColor="background2" w:themeShade="40"/>
        </w:rPr>
        <w:t>Express</w:t>
      </w:r>
      <w:r w:rsidR="00820C21" w:rsidRPr="0096749D">
        <w:rPr>
          <w:rFonts w:ascii="Helvetica Neue" w:hAnsi="Helvetica Neue" w:cs="Helvetica Neue"/>
          <w:bCs/>
          <w:color w:val="3B3838" w:themeColor="background2" w:themeShade="40"/>
        </w:rPr>
        <w:t xml:space="preserve"> on Node.js</w:t>
      </w:r>
      <w:r w:rsidR="00AF17A6" w:rsidRPr="0096749D">
        <w:rPr>
          <w:rFonts w:ascii="Helvetica Neue" w:hAnsi="Helvetica Neue" w:cs="Helvetica Neue"/>
          <w:bCs/>
          <w:color w:val="3B3838" w:themeColor="background2" w:themeShade="40"/>
        </w:rPr>
        <w:t xml:space="preserve">), Ruby (Rails) </w:t>
      </w:r>
    </w:p>
    <w:p w14:paraId="3809804E" w14:textId="3E997092" w:rsidR="00460FE3" w:rsidRPr="0096749D" w:rsidRDefault="00460FE3" w:rsidP="00574B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</w:tabs>
        <w:autoSpaceDE w:val="0"/>
        <w:autoSpaceDN w:val="0"/>
        <w:adjustRightInd w:val="0"/>
        <w:rPr>
          <w:rFonts w:ascii="Helvetica Neue" w:hAnsi="Helvetica Neue" w:cs="Helvetica Neue"/>
          <w:bCs/>
          <w:color w:val="3B3838" w:themeColor="background2" w:themeShade="40"/>
        </w:rPr>
      </w:pPr>
      <w:r>
        <w:rPr>
          <w:rFonts w:ascii="Helvetica Neue" w:hAnsi="Helvetica Neue" w:cs="Helvetica Neue"/>
          <w:bCs/>
          <w:color w:val="3B3838" w:themeColor="background2" w:themeShade="40"/>
        </w:rPr>
        <w:tab/>
      </w:r>
      <w:r w:rsidRPr="00460FE3">
        <w:rPr>
          <w:rFonts w:ascii="Helvetica Neue" w:hAnsi="Helvetica Neue" w:cs="Helvetica Neue"/>
          <w:bCs/>
          <w:i/>
          <w:color w:val="3B3838" w:themeColor="background2" w:themeShade="40"/>
        </w:rPr>
        <w:t>Databases</w:t>
      </w:r>
      <w:r>
        <w:rPr>
          <w:rFonts w:ascii="Helvetica Neue" w:hAnsi="Helvetica Neue" w:cs="Helvetica Neue"/>
          <w:bCs/>
          <w:color w:val="3B3838" w:themeColor="background2" w:themeShade="40"/>
        </w:rPr>
        <w:t xml:space="preserve">: MongoDB, PostgreSQL </w:t>
      </w:r>
    </w:p>
    <w:p w14:paraId="44EA4143" w14:textId="3075C932" w:rsidR="00F02CA4" w:rsidRPr="0096749D" w:rsidRDefault="00F02CA4" w:rsidP="00574B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B3838" w:themeColor="background2" w:themeShade="40"/>
        </w:rPr>
      </w:pPr>
      <w:r w:rsidRPr="0096749D">
        <w:rPr>
          <w:rFonts w:ascii="Helvetica Neue" w:hAnsi="Helvetica Neue" w:cs="Helvetica Neue"/>
          <w:bCs/>
          <w:color w:val="3B3838" w:themeColor="background2" w:themeShade="40"/>
        </w:rPr>
        <w:tab/>
      </w:r>
      <w:r w:rsidRPr="0096749D">
        <w:rPr>
          <w:rFonts w:ascii="Helvetica Neue" w:hAnsi="Helvetica Neue" w:cs="Helvetica Neue"/>
          <w:bCs/>
          <w:i/>
          <w:color w:val="3B3838" w:themeColor="background2" w:themeShade="40"/>
        </w:rPr>
        <w:t>Other</w:t>
      </w:r>
      <w:r w:rsidRPr="0096749D">
        <w:rPr>
          <w:rFonts w:ascii="Helvetica Neue" w:hAnsi="Helvetica Neue" w:cs="Helvetica Neue"/>
          <w:bCs/>
          <w:color w:val="3B3838" w:themeColor="background2" w:themeShade="40"/>
        </w:rPr>
        <w:t>: Git</w:t>
      </w:r>
      <w:r w:rsidR="00777D1F" w:rsidRPr="0096749D">
        <w:rPr>
          <w:rFonts w:ascii="Helvetica Neue" w:hAnsi="Helvetica Neue" w:cs="Helvetica Neue"/>
          <w:bCs/>
          <w:color w:val="3B3838" w:themeColor="background2" w:themeShade="40"/>
        </w:rPr>
        <w:t>/GitHub, Heroku</w:t>
      </w:r>
      <w:r w:rsidR="001F4059" w:rsidRPr="0096749D">
        <w:rPr>
          <w:rFonts w:ascii="Helvetica Neue" w:hAnsi="Helvetica Neue" w:cs="Helvetica Neue"/>
          <w:bCs/>
          <w:color w:val="3B3838" w:themeColor="background2" w:themeShade="40"/>
        </w:rPr>
        <w:t>,</w:t>
      </w:r>
      <w:r w:rsidR="00B11CA4" w:rsidRPr="0096749D">
        <w:rPr>
          <w:rFonts w:ascii="Helvetica Neue" w:hAnsi="Helvetica Neue" w:cs="Helvetica Neue"/>
          <w:bCs/>
          <w:color w:val="3B3838" w:themeColor="background2" w:themeShade="40"/>
        </w:rPr>
        <w:t xml:space="preserve"> Postman</w:t>
      </w:r>
      <w:r w:rsidR="00F97C59" w:rsidRPr="0096749D">
        <w:rPr>
          <w:rFonts w:ascii="Helvetica Neue" w:hAnsi="Helvetica Neue" w:cs="Helvetica Neue"/>
          <w:bCs/>
          <w:color w:val="3B3838" w:themeColor="background2" w:themeShade="40"/>
        </w:rPr>
        <w:t>, Robo3T</w:t>
      </w:r>
    </w:p>
    <w:p w14:paraId="3CCF8169" w14:textId="77777777" w:rsidR="0058663C" w:rsidRPr="0096749D" w:rsidRDefault="0058663C" w:rsidP="005866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3B3838" w:themeColor="background2" w:themeShade="40"/>
          <w:sz w:val="22"/>
          <w:szCs w:val="22"/>
        </w:rPr>
      </w:pPr>
    </w:p>
    <w:p w14:paraId="5FD3E223" w14:textId="3F642203" w:rsidR="0058663C" w:rsidRPr="0096749D" w:rsidRDefault="00C44DD1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6"/>
          <w:szCs w:val="26"/>
        </w:rPr>
      </w:pPr>
      <w:r w:rsidRPr="0096749D">
        <w:rPr>
          <w:rFonts w:ascii="Helvetica Neue" w:hAnsi="Helvetica Neue" w:cs="Helvetica Neue"/>
          <w:b/>
          <w:bCs/>
          <w:color w:val="000000"/>
          <w:sz w:val="26"/>
          <w:szCs w:val="26"/>
        </w:rPr>
        <w:t xml:space="preserve">Experience </w:t>
      </w:r>
    </w:p>
    <w:p w14:paraId="7638F5D3" w14:textId="3E3123C8" w:rsidR="003C7D8E" w:rsidRPr="0096749D" w:rsidRDefault="00F61BDD" w:rsidP="006870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991"/>
        </w:tabs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</w:rPr>
      </w:pPr>
      <w:r w:rsidRPr="0096749D">
        <w:rPr>
          <w:rFonts w:ascii="Helvetica Neue" w:hAnsi="Helvetica Neue" w:cs="Helvetica Neue"/>
          <w:b/>
          <w:bCs/>
          <w:color w:val="000000"/>
        </w:rPr>
        <w:t xml:space="preserve">   </w:t>
      </w:r>
      <w:r w:rsidRPr="0096749D">
        <w:rPr>
          <w:rFonts w:ascii="Helvetica Neue" w:hAnsi="Helvetica Neue" w:cs="Helvetica Neue"/>
          <w:i/>
          <w:iCs/>
          <w:color w:val="000000"/>
        </w:rPr>
        <w:t>Web Development Immersive</w:t>
      </w:r>
      <w:r w:rsidR="00AB7AB3" w:rsidRPr="0096749D">
        <w:rPr>
          <w:rFonts w:ascii="Helvetica Neue" w:hAnsi="Helvetica Neue" w:cs="Helvetica Neue"/>
          <w:i/>
          <w:iCs/>
          <w:color w:val="000000"/>
        </w:rPr>
        <w:t xml:space="preserve"> </w:t>
      </w:r>
      <w:r w:rsidRPr="0096749D">
        <w:rPr>
          <w:rFonts w:ascii="Helvetica Neue" w:hAnsi="Helvetica Neue" w:cs="Helvetica Neue"/>
          <w:i/>
          <w:iCs/>
          <w:color w:val="000000"/>
        </w:rPr>
        <w:t xml:space="preserve">– General Assembly – December 2017 to Present </w:t>
      </w:r>
    </w:p>
    <w:p w14:paraId="6EFB60E1" w14:textId="30964C37" w:rsidR="00B97FCB" w:rsidRPr="0096749D" w:rsidRDefault="00147108" w:rsidP="00530B0B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Cs/>
          <w:color w:val="3B3838" w:themeColor="background2" w:themeShade="40"/>
        </w:rPr>
      </w:pPr>
      <w:hyperlink r:id="rId14" w:history="1">
        <w:r w:rsidR="00AA0F16" w:rsidRPr="00970534">
          <w:rPr>
            <w:rStyle w:val="Hyperlink"/>
            <w:rFonts w:ascii="Helvetica Neue" w:hAnsi="Helvetica Neue" w:cs="Helvetica Neue"/>
            <w:b/>
            <w:iCs/>
            <w:sz w:val="25"/>
            <w:szCs w:val="25"/>
          </w:rPr>
          <w:t>Clip</w:t>
        </w:r>
      </w:hyperlink>
      <w:r w:rsidR="007C04EA" w:rsidRPr="0096749D">
        <w:rPr>
          <w:rFonts w:ascii="Helvetica Neue" w:hAnsi="Helvetica Neue" w:cs="Helvetica Neue"/>
          <w:b/>
          <w:iCs/>
          <w:color w:val="3B3838" w:themeColor="background2" w:themeShade="40"/>
        </w:rPr>
        <w:t>:</w:t>
      </w:r>
      <w:r w:rsidR="004671DE" w:rsidRPr="0096749D">
        <w:rPr>
          <w:rFonts w:ascii="Helvetica Neue" w:hAnsi="Helvetica Neue" w:cs="Helvetica Neue"/>
          <w:iCs/>
          <w:color w:val="3B3838" w:themeColor="background2" w:themeShade="40"/>
        </w:rPr>
        <w:t xml:space="preserve"> </w:t>
      </w:r>
      <w:r w:rsidR="006E7B23" w:rsidRPr="0096749D">
        <w:rPr>
          <w:rFonts w:ascii="Helvetica Neue" w:hAnsi="Helvetica Neue" w:cs="Helvetica Neue"/>
          <w:iCs/>
          <w:color w:val="3B3838" w:themeColor="background2" w:themeShade="40"/>
        </w:rPr>
        <w:t xml:space="preserve">individual project, </w:t>
      </w:r>
      <w:r w:rsidR="004671DE" w:rsidRPr="0096749D">
        <w:rPr>
          <w:rFonts w:ascii="Helvetica Neue" w:hAnsi="Helvetica Neue" w:cs="Helvetica Neue"/>
          <w:iCs/>
          <w:color w:val="3B3838" w:themeColor="background2" w:themeShade="40"/>
        </w:rPr>
        <w:t>full-stack</w:t>
      </w:r>
      <w:r w:rsidR="00743936" w:rsidRPr="0096749D">
        <w:rPr>
          <w:rFonts w:ascii="Helvetica Neue" w:hAnsi="Helvetica Neue" w:cs="Helvetica Neue"/>
          <w:iCs/>
          <w:color w:val="3B3838" w:themeColor="background2" w:themeShade="40"/>
        </w:rPr>
        <w:t xml:space="preserve"> </w:t>
      </w:r>
      <w:r w:rsidR="006870A9" w:rsidRPr="0096749D">
        <w:rPr>
          <w:rFonts w:ascii="Helvetica Neue" w:hAnsi="Helvetica Neue" w:cs="Helvetica Neue"/>
          <w:iCs/>
          <w:color w:val="3B3838" w:themeColor="background2" w:themeShade="40"/>
        </w:rPr>
        <w:t xml:space="preserve">app </w:t>
      </w:r>
      <w:r w:rsidR="00531E5A" w:rsidRPr="0096749D">
        <w:rPr>
          <w:rFonts w:ascii="Helvetica Neue" w:hAnsi="Helvetica Neue" w:cs="Helvetica Neue"/>
          <w:iCs/>
          <w:color w:val="3B3838" w:themeColor="background2" w:themeShade="40"/>
        </w:rPr>
        <w:t>to help</w:t>
      </w:r>
      <w:r w:rsidR="006870A9" w:rsidRPr="0096749D">
        <w:rPr>
          <w:rFonts w:ascii="Helvetica Neue" w:hAnsi="Helvetica Neue" w:cs="Helvetica Neue"/>
          <w:iCs/>
          <w:color w:val="3B3838" w:themeColor="background2" w:themeShade="40"/>
        </w:rPr>
        <w:t xml:space="preserve"> writers take ideas to concrete concepts. Includes use</w:t>
      </w:r>
      <w:r w:rsidR="00AB2EAB" w:rsidRPr="0096749D">
        <w:rPr>
          <w:rFonts w:ascii="Helvetica Neue" w:hAnsi="Helvetica Neue" w:cs="Helvetica Neue"/>
          <w:iCs/>
          <w:color w:val="3B3838" w:themeColor="background2" w:themeShade="40"/>
        </w:rPr>
        <w:t xml:space="preserve">r </w:t>
      </w:r>
      <w:r w:rsidR="00C83EFC">
        <w:rPr>
          <w:rFonts w:ascii="Helvetica Neue" w:hAnsi="Helvetica Neue" w:cs="Helvetica Neue"/>
          <w:iCs/>
          <w:color w:val="3B3838" w:themeColor="background2" w:themeShade="40"/>
        </w:rPr>
        <w:t xml:space="preserve">analytics and authentication </w:t>
      </w:r>
    </w:p>
    <w:p w14:paraId="1C983BC1" w14:textId="462DCD46" w:rsidR="00D60DBF" w:rsidRPr="00833143" w:rsidRDefault="00D60DBF" w:rsidP="00D60DBF">
      <w:pPr>
        <w:pStyle w:val="ListParagraph"/>
        <w:widowControl w:val="0"/>
        <w:numPr>
          <w:ilvl w:val="1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iCs/>
          <w:color w:val="3B3838" w:themeColor="background2" w:themeShade="40"/>
        </w:rPr>
      </w:pPr>
      <w:r w:rsidRPr="00833143">
        <w:rPr>
          <w:rFonts w:ascii="Helvetica Neue" w:hAnsi="Helvetica Neue" w:cs="Helvetica Neue"/>
          <w:b/>
          <w:iCs/>
          <w:color w:val="3B3838" w:themeColor="background2" w:themeShade="40"/>
        </w:rPr>
        <w:t>Tec</w:t>
      </w:r>
      <w:r w:rsidR="00980D59" w:rsidRPr="00833143">
        <w:rPr>
          <w:rFonts w:ascii="Helvetica Neue" w:hAnsi="Helvetica Neue" w:cs="Helvetica Neue"/>
          <w:b/>
          <w:iCs/>
          <w:color w:val="3B3838" w:themeColor="background2" w:themeShade="40"/>
        </w:rPr>
        <w:t>h</w:t>
      </w:r>
      <w:r w:rsidR="00576FB4" w:rsidRPr="00833143">
        <w:rPr>
          <w:rFonts w:ascii="Helvetica Neue" w:hAnsi="Helvetica Neue" w:cs="Helvetica Neue"/>
          <w:b/>
          <w:iCs/>
          <w:color w:val="3B3838" w:themeColor="background2" w:themeShade="40"/>
        </w:rPr>
        <w:t>:</w:t>
      </w:r>
      <w:r w:rsidR="00980D59" w:rsidRPr="00833143">
        <w:rPr>
          <w:rFonts w:ascii="Helvetica Neue" w:hAnsi="Helvetica Neue" w:cs="Helvetica Neue"/>
          <w:b/>
          <w:iCs/>
          <w:color w:val="3B3838" w:themeColor="background2" w:themeShade="40"/>
        </w:rPr>
        <w:t xml:space="preserve"> Bootstrap,</w:t>
      </w:r>
      <w:r w:rsidR="00576FB4" w:rsidRPr="00833143">
        <w:rPr>
          <w:rFonts w:ascii="Helvetica Neue" w:hAnsi="Helvetica Neue" w:cs="Helvetica Neue"/>
          <w:b/>
          <w:iCs/>
          <w:color w:val="3B3838" w:themeColor="background2" w:themeShade="40"/>
        </w:rPr>
        <w:t xml:space="preserve"> React, Mongoose &amp; Express on Node.js, MongoDB  </w:t>
      </w:r>
      <w:r w:rsidR="00BD704B">
        <w:rPr>
          <w:rFonts w:ascii="Helvetica Neue" w:hAnsi="Helvetica Neue" w:cs="Helvetica Neue"/>
          <w:b/>
          <w:iCs/>
          <w:color w:val="3B3838" w:themeColor="background2" w:themeShade="40"/>
        </w:rPr>
        <w:br/>
      </w:r>
    </w:p>
    <w:p w14:paraId="5E91CE74" w14:textId="5A787C68" w:rsidR="00D556B7" w:rsidRPr="0096749D" w:rsidRDefault="00147108" w:rsidP="00D556B7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iCs/>
          <w:color w:val="3B3838" w:themeColor="background2" w:themeShade="40"/>
        </w:rPr>
      </w:pPr>
      <w:hyperlink r:id="rId15" w:history="1">
        <w:r w:rsidR="00D556B7" w:rsidRPr="00104822">
          <w:rPr>
            <w:rStyle w:val="Hyperlink"/>
            <w:rFonts w:ascii="Helvetica Neue" w:hAnsi="Helvetica Neue" w:cs="Helvetica Neue"/>
            <w:b/>
            <w:iCs/>
            <w:sz w:val="25"/>
            <w:szCs w:val="25"/>
          </w:rPr>
          <w:t>Love.ly</w:t>
        </w:r>
      </w:hyperlink>
      <w:r w:rsidR="00D556B7" w:rsidRPr="0096749D">
        <w:rPr>
          <w:rFonts w:ascii="Helvetica Neue" w:hAnsi="Helvetica Neue" w:cs="Helvetica Neue"/>
          <w:b/>
          <w:iCs/>
          <w:color w:val="3B3838" w:themeColor="background2" w:themeShade="40"/>
        </w:rPr>
        <w:t xml:space="preserve">: </w:t>
      </w:r>
      <w:r w:rsidR="00D556B7" w:rsidRPr="0096749D">
        <w:rPr>
          <w:rFonts w:ascii="Helvetica Neue" w:hAnsi="Helvetica Neue" w:cs="Helvetica Neue"/>
          <w:iCs/>
          <w:color w:val="3B3838" w:themeColor="background2" w:themeShade="40"/>
        </w:rPr>
        <w:t xml:space="preserve">group project, </w:t>
      </w:r>
      <w:r w:rsidR="00777D1F" w:rsidRPr="0096749D">
        <w:rPr>
          <w:rFonts w:ascii="Helvetica Neue" w:hAnsi="Helvetica Neue" w:cs="Helvetica Neue"/>
          <w:iCs/>
          <w:color w:val="3B3838" w:themeColor="background2" w:themeShade="40"/>
        </w:rPr>
        <w:t xml:space="preserve">values driven dating </w:t>
      </w:r>
      <w:r w:rsidR="004D4DFB">
        <w:rPr>
          <w:rFonts w:ascii="Helvetica Neue" w:hAnsi="Helvetica Neue" w:cs="Helvetica Neue"/>
          <w:iCs/>
          <w:color w:val="3B3838" w:themeColor="background2" w:themeShade="40"/>
        </w:rPr>
        <w:t>app</w:t>
      </w:r>
      <w:r w:rsidR="00777D1F" w:rsidRPr="0096749D">
        <w:rPr>
          <w:rFonts w:ascii="Helvetica Neue" w:hAnsi="Helvetica Neue" w:cs="Helvetica Neue"/>
          <w:iCs/>
          <w:color w:val="3B3838" w:themeColor="background2" w:themeShade="40"/>
        </w:rPr>
        <w:t>. Includes algorithmic matching based on user personality tests</w:t>
      </w:r>
    </w:p>
    <w:p w14:paraId="38EC8B16" w14:textId="6628DCDB" w:rsidR="00777D1F" w:rsidRPr="00833143" w:rsidRDefault="00777D1F" w:rsidP="00777D1F">
      <w:pPr>
        <w:pStyle w:val="ListParagraph"/>
        <w:widowControl w:val="0"/>
        <w:numPr>
          <w:ilvl w:val="1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iCs/>
          <w:color w:val="3B3838" w:themeColor="background2" w:themeShade="40"/>
        </w:rPr>
      </w:pPr>
      <w:r w:rsidRPr="00833143">
        <w:rPr>
          <w:rFonts w:ascii="Helvetica Neue" w:hAnsi="Helvetica Neue" w:cs="Helvetica Neue"/>
          <w:b/>
          <w:iCs/>
          <w:color w:val="3B3838" w:themeColor="background2" w:themeShade="40"/>
        </w:rPr>
        <w:t>Tech: Bootstrap, React, Mongoose &amp; Express</w:t>
      </w:r>
      <w:r w:rsidR="00637E03">
        <w:rPr>
          <w:rFonts w:ascii="Helvetica Neue" w:hAnsi="Helvetica Neue" w:cs="Helvetica Neue"/>
          <w:b/>
          <w:iCs/>
          <w:color w:val="3B3838" w:themeColor="background2" w:themeShade="40"/>
        </w:rPr>
        <w:t xml:space="preserve"> on Node.js, MongoDB </w:t>
      </w:r>
      <w:r w:rsidR="00BD704B">
        <w:rPr>
          <w:rFonts w:ascii="Helvetica Neue" w:hAnsi="Helvetica Neue" w:cs="Helvetica Neue"/>
          <w:b/>
          <w:iCs/>
          <w:color w:val="3B3838" w:themeColor="background2" w:themeShade="40"/>
        </w:rPr>
        <w:br/>
      </w:r>
    </w:p>
    <w:p w14:paraId="0924C5A2" w14:textId="7D0136A3" w:rsidR="00980D59" w:rsidRPr="0096749D" w:rsidRDefault="00147108" w:rsidP="00BE1B9E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Cs/>
          <w:color w:val="3B3838" w:themeColor="background2" w:themeShade="40"/>
        </w:rPr>
      </w:pPr>
      <w:hyperlink r:id="rId16" w:history="1">
        <w:r w:rsidR="00DB582A" w:rsidRPr="00104822">
          <w:rPr>
            <w:rStyle w:val="Hyperlink"/>
            <w:rFonts w:ascii="Helvetica Neue" w:hAnsi="Helvetica Neue" w:cs="Helvetica Neue"/>
            <w:b/>
            <w:iCs/>
            <w:sz w:val="25"/>
            <w:szCs w:val="25"/>
          </w:rPr>
          <w:t>GA Compliments</w:t>
        </w:r>
      </w:hyperlink>
      <w:r w:rsidR="00DB582A" w:rsidRPr="0096749D">
        <w:rPr>
          <w:rFonts w:ascii="Helvetica Neue" w:hAnsi="Helvetica Neue" w:cs="Helvetica Neue"/>
          <w:iCs/>
          <w:color w:val="3B3838" w:themeColor="background2" w:themeShade="40"/>
        </w:rPr>
        <w:t xml:space="preserve">: </w:t>
      </w:r>
      <w:r w:rsidR="005F5FF1" w:rsidRPr="0096749D">
        <w:rPr>
          <w:rFonts w:ascii="Helvetica Neue" w:hAnsi="Helvetica Neue" w:cs="Helvetica Neue"/>
          <w:iCs/>
          <w:color w:val="3B3838" w:themeColor="background2" w:themeShade="40"/>
        </w:rPr>
        <w:t xml:space="preserve">lead developer for student </w:t>
      </w:r>
      <w:r w:rsidR="006F7B08" w:rsidRPr="0096749D">
        <w:rPr>
          <w:rFonts w:ascii="Helvetica Neue" w:hAnsi="Helvetica Neue" w:cs="Helvetica Neue"/>
          <w:iCs/>
          <w:color w:val="3B3838" w:themeColor="background2" w:themeShade="40"/>
        </w:rPr>
        <w:t xml:space="preserve">hackathon; worked alongside UX designers and junior developers </w:t>
      </w:r>
      <w:r w:rsidR="005F5FF1" w:rsidRPr="0096749D">
        <w:rPr>
          <w:rFonts w:ascii="Helvetica Neue" w:hAnsi="Helvetica Neue" w:cs="Helvetica Neue"/>
          <w:iCs/>
          <w:color w:val="3B3838" w:themeColor="background2" w:themeShade="40"/>
        </w:rPr>
        <w:t xml:space="preserve">to </w:t>
      </w:r>
      <w:r w:rsidR="005208F0" w:rsidRPr="0096749D">
        <w:rPr>
          <w:rFonts w:ascii="Helvetica Neue" w:hAnsi="Helvetica Neue" w:cs="Helvetica Neue"/>
          <w:iCs/>
          <w:color w:val="3B3838" w:themeColor="background2" w:themeShade="40"/>
        </w:rPr>
        <w:t>conceive and create</w:t>
      </w:r>
      <w:r w:rsidR="002F6806" w:rsidRPr="0096749D">
        <w:rPr>
          <w:rFonts w:ascii="Helvetica Neue" w:hAnsi="Helvetica Neue" w:cs="Helvetica Neue"/>
          <w:iCs/>
          <w:color w:val="3B3838" w:themeColor="background2" w:themeShade="40"/>
        </w:rPr>
        <w:t xml:space="preserve"> </w:t>
      </w:r>
      <w:r w:rsidR="005F5FF1" w:rsidRPr="0096749D">
        <w:rPr>
          <w:rFonts w:ascii="Helvetica Neue" w:hAnsi="Helvetica Neue" w:cs="Helvetica Neue"/>
          <w:iCs/>
          <w:color w:val="3B3838" w:themeColor="background2" w:themeShade="40"/>
        </w:rPr>
        <w:t xml:space="preserve">a </w:t>
      </w:r>
      <w:r w:rsidR="00F66C43" w:rsidRPr="0096749D">
        <w:rPr>
          <w:rFonts w:ascii="Helvetica Neue" w:hAnsi="Helvetica Neue" w:cs="Helvetica Neue"/>
          <w:iCs/>
          <w:color w:val="3B3838" w:themeColor="background2" w:themeShade="40"/>
        </w:rPr>
        <w:t xml:space="preserve">job search encouragement </w:t>
      </w:r>
      <w:r w:rsidR="002C20E0" w:rsidRPr="0096749D">
        <w:rPr>
          <w:rFonts w:ascii="Helvetica Neue" w:hAnsi="Helvetica Neue" w:cs="Helvetica Neue"/>
          <w:iCs/>
          <w:color w:val="3B3838" w:themeColor="background2" w:themeShade="40"/>
        </w:rPr>
        <w:t>app</w:t>
      </w:r>
    </w:p>
    <w:p w14:paraId="75B6A98B" w14:textId="234CFAAC" w:rsidR="001B6FF6" w:rsidRPr="00833143" w:rsidRDefault="00980D59" w:rsidP="00980D59">
      <w:pPr>
        <w:pStyle w:val="ListParagraph"/>
        <w:widowControl w:val="0"/>
        <w:numPr>
          <w:ilvl w:val="1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iCs/>
          <w:color w:val="3B3838" w:themeColor="background2" w:themeShade="40"/>
        </w:rPr>
      </w:pPr>
      <w:r w:rsidRPr="00833143">
        <w:rPr>
          <w:rFonts w:ascii="Helvetica Neue" w:hAnsi="Helvetica Neue" w:cs="Helvetica Neue"/>
          <w:b/>
          <w:iCs/>
          <w:color w:val="3B3838" w:themeColor="background2" w:themeShade="40"/>
        </w:rPr>
        <w:t xml:space="preserve">Tech: Ruby on Rails, </w:t>
      </w:r>
      <w:r w:rsidR="006519E5" w:rsidRPr="00833143">
        <w:rPr>
          <w:rFonts w:ascii="Helvetica Neue" w:hAnsi="Helvetica Neue" w:cs="Helvetica Neue"/>
          <w:b/>
          <w:iCs/>
          <w:color w:val="3B3838" w:themeColor="background2" w:themeShade="40"/>
        </w:rPr>
        <w:t>JQuery, Ajax</w:t>
      </w:r>
      <w:r w:rsidR="00D556B7" w:rsidRPr="00833143">
        <w:rPr>
          <w:rFonts w:ascii="Helvetica Neue" w:hAnsi="Helvetica Neue" w:cs="Helvetica Neue"/>
          <w:b/>
          <w:iCs/>
          <w:color w:val="3B3838" w:themeColor="background2" w:themeShade="40"/>
        </w:rPr>
        <w:t xml:space="preserve"> + </w:t>
      </w:r>
      <w:r w:rsidR="00726D6B" w:rsidRPr="00833143">
        <w:rPr>
          <w:rFonts w:ascii="Helvetica Neue" w:hAnsi="Helvetica Neue" w:cs="Helvetica Neue"/>
          <w:b/>
          <w:iCs/>
          <w:color w:val="3B3838" w:themeColor="background2" w:themeShade="40"/>
        </w:rPr>
        <w:t xml:space="preserve">HTML, CSS3 &amp; </w:t>
      </w:r>
      <w:r w:rsidR="00777D1F" w:rsidRPr="00833143">
        <w:rPr>
          <w:rFonts w:ascii="Helvetica Neue" w:hAnsi="Helvetica Neue" w:cs="Helvetica Neue"/>
          <w:b/>
          <w:iCs/>
          <w:color w:val="3B3838" w:themeColor="background2" w:themeShade="40"/>
        </w:rPr>
        <w:t>JavaScript</w:t>
      </w:r>
      <w:r w:rsidR="00726D6B" w:rsidRPr="00833143">
        <w:rPr>
          <w:rFonts w:ascii="Helvetica Neue" w:hAnsi="Helvetica Neue" w:cs="Helvetica Neue"/>
          <w:b/>
          <w:iCs/>
          <w:color w:val="3B3838" w:themeColor="background2" w:themeShade="40"/>
        </w:rPr>
        <w:t xml:space="preserve"> </w:t>
      </w:r>
    </w:p>
    <w:p w14:paraId="6DB0BACB" w14:textId="14A349F0" w:rsidR="002F2350" w:rsidRPr="0096749D" w:rsidRDefault="002F2350" w:rsidP="00777D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Cs/>
          <w:color w:val="3B3838" w:themeColor="background2" w:themeShade="40"/>
        </w:rPr>
      </w:pPr>
    </w:p>
    <w:p w14:paraId="1951C8C8" w14:textId="7105D78C" w:rsidR="00C44DD1" w:rsidRPr="0096749D" w:rsidRDefault="00C44DD1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</w:rPr>
      </w:pPr>
      <w:r w:rsidRPr="0096749D">
        <w:rPr>
          <w:rFonts w:ascii="Helvetica Neue" w:hAnsi="Helvetica Neue" w:cs="Helvetica Neue"/>
          <w:b/>
          <w:bCs/>
          <w:color w:val="000000"/>
        </w:rPr>
        <w:t xml:space="preserve">   </w:t>
      </w:r>
      <w:r w:rsidRPr="0096749D">
        <w:rPr>
          <w:rFonts w:ascii="Helvetica Neue" w:hAnsi="Helvetica Neue" w:cs="Helvetica Neue"/>
          <w:i/>
          <w:iCs/>
          <w:color w:val="000000"/>
        </w:rPr>
        <w:t xml:space="preserve">Senior Associate – </w:t>
      </w:r>
      <w:proofErr w:type="spellStart"/>
      <w:r w:rsidRPr="0096749D">
        <w:rPr>
          <w:rFonts w:ascii="Helvetica Neue" w:hAnsi="Helvetica Neue" w:cs="Helvetica Neue"/>
          <w:i/>
          <w:iCs/>
          <w:color w:val="000000"/>
        </w:rPr>
        <w:t>RocketSpace</w:t>
      </w:r>
      <w:proofErr w:type="spellEnd"/>
      <w:r w:rsidRPr="0096749D">
        <w:rPr>
          <w:rFonts w:ascii="Helvetica Neue" w:hAnsi="Helvetica Neue" w:cs="Helvetica Neue"/>
          <w:i/>
          <w:iCs/>
          <w:color w:val="000000"/>
        </w:rPr>
        <w:t xml:space="preserve"> – July 2015 to </w:t>
      </w:r>
      <w:r w:rsidR="00862B98" w:rsidRPr="0096749D">
        <w:rPr>
          <w:rFonts w:ascii="Helvetica Neue" w:hAnsi="Helvetica Neue" w:cs="Helvetica Neue"/>
          <w:i/>
          <w:iCs/>
          <w:color w:val="000000"/>
        </w:rPr>
        <w:t>November</w:t>
      </w:r>
      <w:r w:rsidR="00F533A7" w:rsidRPr="0096749D">
        <w:rPr>
          <w:rFonts w:ascii="Helvetica Neue" w:hAnsi="Helvetica Neue" w:cs="Helvetica Neue"/>
          <w:i/>
          <w:iCs/>
          <w:color w:val="000000"/>
        </w:rPr>
        <w:t xml:space="preserve"> 2017 </w:t>
      </w:r>
      <w:r w:rsidRPr="0096749D">
        <w:rPr>
          <w:rFonts w:ascii="Helvetica Neue" w:hAnsi="Helvetica Neue" w:cs="Helvetica Neue"/>
          <w:i/>
          <w:iCs/>
          <w:color w:val="000000"/>
        </w:rPr>
        <w:t xml:space="preserve"> </w:t>
      </w:r>
    </w:p>
    <w:p w14:paraId="7795DFBD" w14:textId="13A89926" w:rsidR="00530B0B" w:rsidRPr="0096749D" w:rsidRDefault="00F20476" w:rsidP="00530B0B">
      <w:pPr>
        <w:pStyle w:val="ListParagraph"/>
        <w:widowControl w:val="0"/>
        <w:numPr>
          <w:ilvl w:val="0"/>
          <w:numId w:val="4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3B3838" w:themeColor="background2" w:themeShade="40"/>
        </w:rPr>
      </w:pPr>
      <w:r w:rsidRPr="0096749D">
        <w:rPr>
          <w:rFonts w:ascii="Helvetica Neue" w:hAnsi="Helvetica Neue" w:cs="Helvetica Neue"/>
          <w:color w:val="3B3838" w:themeColor="background2" w:themeShade="40"/>
        </w:rPr>
        <w:t xml:space="preserve">Developed </w:t>
      </w:r>
      <w:r w:rsidR="00D849EC" w:rsidRPr="0096749D">
        <w:rPr>
          <w:rFonts w:ascii="Helvetica Neue" w:hAnsi="Helvetica Neue" w:cs="Helvetica Neue"/>
          <w:color w:val="3B3838" w:themeColor="background2" w:themeShade="40"/>
        </w:rPr>
        <w:t xml:space="preserve">productized </w:t>
      </w:r>
      <w:r w:rsidRPr="0096749D">
        <w:rPr>
          <w:rFonts w:ascii="Helvetica Neue" w:hAnsi="Helvetica Neue" w:cs="Helvetica Neue"/>
          <w:color w:val="3B3838" w:themeColor="background2" w:themeShade="40"/>
        </w:rPr>
        <w:t xml:space="preserve">research strategy </w:t>
      </w:r>
      <w:r w:rsidR="00C44DD1" w:rsidRPr="0096749D">
        <w:rPr>
          <w:rFonts w:ascii="Helvetica Neue" w:hAnsi="Helvetica Neue" w:cs="Helvetica Neue"/>
          <w:color w:val="3B3838" w:themeColor="background2" w:themeShade="40"/>
        </w:rPr>
        <w:t>for Corporate Innovation Services</w:t>
      </w:r>
      <w:r w:rsidR="00C3271C" w:rsidRPr="0096749D">
        <w:rPr>
          <w:rFonts w:ascii="Helvetica Neue" w:hAnsi="Helvetica Neue" w:cs="Helvetica Neue"/>
          <w:color w:val="3B3838" w:themeColor="background2" w:themeShade="40"/>
        </w:rPr>
        <w:t xml:space="preserve"> division </w:t>
      </w:r>
    </w:p>
    <w:p w14:paraId="6114C411" w14:textId="6EABA64F" w:rsidR="00C74DB8" w:rsidRPr="00A1573E" w:rsidRDefault="00E8195F" w:rsidP="00A1573E">
      <w:pPr>
        <w:pStyle w:val="ListParagraph"/>
        <w:widowControl w:val="0"/>
        <w:numPr>
          <w:ilvl w:val="0"/>
          <w:numId w:val="4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 w:rsidRPr="0096749D">
        <w:rPr>
          <w:rFonts w:ascii="Helvetica Neue" w:hAnsi="Helvetica Neue" w:cs="Helvetica Neue"/>
          <w:color w:val="3B3838" w:themeColor="background2" w:themeShade="40"/>
        </w:rPr>
        <w:t xml:space="preserve">Identified </w:t>
      </w:r>
      <w:r w:rsidR="00C44DD1" w:rsidRPr="0096749D">
        <w:rPr>
          <w:rFonts w:ascii="Helvetica Neue" w:hAnsi="Helvetica Neue" w:cs="Helvetica Neue"/>
          <w:color w:val="3B3838" w:themeColor="background2" w:themeShade="40"/>
        </w:rPr>
        <w:t>and analyze</w:t>
      </w:r>
      <w:r w:rsidRPr="0096749D">
        <w:rPr>
          <w:rFonts w:ascii="Helvetica Neue" w:hAnsi="Helvetica Neue" w:cs="Helvetica Neue"/>
          <w:color w:val="3B3838" w:themeColor="background2" w:themeShade="40"/>
        </w:rPr>
        <w:t>d</w:t>
      </w:r>
      <w:r w:rsidR="00C44DD1" w:rsidRPr="0096749D">
        <w:rPr>
          <w:rFonts w:ascii="Helvetica Neue" w:hAnsi="Helvetica Neue" w:cs="Helvetica Neue"/>
          <w:color w:val="3B3838" w:themeColor="background2" w:themeShade="40"/>
        </w:rPr>
        <w:t xml:space="preserve"> startups for partnersh</w:t>
      </w:r>
      <w:r w:rsidR="00F01B24" w:rsidRPr="0096749D">
        <w:rPr>
          <w:rFonts w:ascii="Helvetica Neue" w:hAnsi="Helvetica Neue" w:cs="Helvetica Neue"/>
          <w:color w:val="3B3838" w:themeColor="background2" w:themeShade="40"/>
        </w:rPr>
        <w:t xml:space="preserve">ip/investment fit for </w:t>
      </w:r>
      <w:r w:rsidR="00A1573E">
        <w:rPr>
          <w:rFonts w:ascii="Helvetica Neue" w:hAnsi="Helvetica Neue" w:cs="Helvetica Neue"/>
          <w:color w:val="3B3838" w:themeColor="background2" w:themeShade="40"/>
        </w:rPr>
        <w:t>corporate clients</w:t>
      </w:r>
      <w:r w:rsidR="001A29A4" w:rsidRPr="0096749D">
        <w:rPr>
          <w:rFonts w:ascii="Helvetica Neue" w:hAnsi="Helvetica Neue" w:cs="Helvetica Neue"/>
          <w:color w:val="3B3838" w:themeColor="background2" w:themeShade="40"/>
        </w:rPr>
        <w:t xml:space="preserve"> including Verizon, JetBlue</w:t>
      </w:r>
      <w:r w:rsidR="00B87E80" w:rsidRPr="0096749D">
        <w:rPr>
          <w:rFonts w:ascii="Helvetica Neue" w:hAnsi="Helvetica Neue" w:cs="Helvetica Neue"/>
          <w:color w:val="3B3838" w:themeColor="background2" w:themeShade="40"/>
        </w:rPr>
        <w:t xml:space="preserve">, AT&amp;T </w:t>
      </w:r>
      <w:r w:rsidR="00C75DF4" w:rsidRPr="0096749D">
        <w:rPr>
          <w:rFonts w:ascii="Helvetica Neue" w:hAnsi="Helvetica Neue" w:cs="Helvetica Neue"/>
          <w:color w:val="3B3838" w:themeColor="background2" w:themeShade="40"/>
        </w:rPr>
        <w:t xml:space="preserve">and Goodyear </w:t>
      </w:r>
      <w:r w:rsidR="00C44DD1" w:rsidRPr="0096749D">
        <w:rPr>
          <w:rFonts w:ascii="Helvetica Neue" w:hAnsi="Helvetica Neue" w:cs="Helvetica Neue"/>
          <w:color w:val="3B3838" w:themeColor="background2" w:themeShade="40"/>
        </w:rPr>
        <w:t xml:space="preserve"> </w:t>
      </w:r>
      <w:r w:rsidR="00777D1F" w:rsidRPr="00A1573E">
        <w:rPr>
          <w:rFonts w:ascii="Helvetica Neue" w:hAnsi="Helvetica Neue" w:cs="Helvetica Neue"/>
          <w:color w:val="3B3838" w:themeColor="background2" w:themeShade="40"/>
        </w:rPr>
        <w:br/>
      </w:r>
    </w:p>
    <w:p w14:paraId="7E1ED9BD" w14:textId="77777777" w:rsidR="00C44DD1" w:rsidRPr="0096749D" w:rsidRDefault="00C44DD1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</w:rPr>
      </w:pPr>
      <w:r w:rsidRPr="0096749D">
        <w:rPr>
          <w:rFonts w:ascii="Helvetica Neue" w:hAnsi="Helvetica Neue" w:cs="Helvetica Neue"/>
          <w:i/>
          <w:iCs/>
          <w:color w:val="000000"/>
        </w:rPr>
        <w:t xml:space="preserve">   Analyst – </w:t>
      </w:r>
      <w:proofErr w:type="spellStart"/>
      <w:r w:rsidRPr="0096749D">
        <w:rPr>
          <w:rFonts w:ascii="Helvetica Neue" w:hAnsi="Helvetica Neue" w:cs="Helvetica Neue"/>
          <w:i/>
          <w:iCs/>
          <w:color w:val="000000"/>
        </w:rPr>
        <w:t>LitiNomics</w:t>
      </w:r>
      <w:proofErr w:type="spellEnd"/>
      <w:r w:rsidRPr="0096749D">
        <w:rPr>
          <w:rFonts w:ascii="Helvetica Neue" w:hAnsi="Helvetica Neue" w:cs="Helvetica Neue"/>
          <w:i/>
          <w:iCs/>
          <w:color w:val="000000"/>
        </w:rPr>
        <w:t xml:space="preserve"> – August 2014 to July 2015 </w:t>
      </w:r>
    </w:p>
    <w:p w14:paraId="6F1C1C27" w14:textId="77777777" w:rsidR="00623B40" w:rsidRPr="0096749D" w:rsidRDefault="00412515" w:rsidP="00D5071B">
      <w:pPr>
        <w:pStyle w:val="ListParagraph"/>
        <w:widowControl w:val="0"/>
        <w:numPr>
          <w:ilvl w:val="0"/>
          <w:numId w:val="5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3B3838" w:themeColor="background2" w:themeShade="40"/>
        </w:rPr>
      </w:pPr>
      <w:r w:rsidRPr="0096749D">
        <w:rPr>
          <w:rFonts w:ascii="Helvetica Neue" w:hAnsi="Helvetica Neue" w:cs="Helvetica Neue"/>
          <w:color w:val="3B3838" w:themeColor="background2" w:themeShade="40"/>
        </w:rPr>
        <w:t>Constructed</w:t>
      </w:r>
      <w:r w:rsidR="00C44DD1" w:rsidRPr="0096749D">
        <w:rPr>
          <w:rFonts w:ascii="Helvetica Neue" w:hAnsi="Helvetica Neue" w:cs="Helvetica Neue"/>
          <w:color w:val="3B3838" w:themeColor="background2" w:themeShade="40"/>
        </w:rPr>
        <w:t xml:space="preserve"> expert witness </w:t>
      </w:r>
      <w:r w:rsidR="006224E1" w:rsidRPr="0096749D">
        <w:rPr>
          <w:rFonts w:ascii="Helvetica Neue" w:hAnsi="Helvetica Neue" w:cs="Helvetica Neue"/>
          <w:color w:val="3B3838" w:themeColor="background2" w:themeShade="40"/>
        </w:rPr>
        <w:t>testimony</w:t>
      </w:r>
      <w:r w:rsidR="00DF0AE5" w:rsidRPr="0096749D">
        <w:rPr>
          <w:rFonts w:ascii="Helvetica Neue" w:hAnsi="Helvetica Neue" w:cs="Helvetica Neue"/>
          <w:color w:val="3B3838" w:themeColor="background2" w:themeShade="40"/>
        </w:rPr>
        <w:t xml:space="preserve"> </w:t>
      </w:r>
      <w:r w:rsidR="00C44DD1" w:rsidRPr="0096749D">
        <w:rPr>
          <w:rFonts w:ascii="Helvetica Neue" w:hAnsi="Helvetica Neue" w:cs="Helvetica Neue"/>
          <w:color w:val="3B3838" w:themeColor="background2" w:themeShade="40"/>
        </w:rPr>
        <w:t xml:space="preserve">and </w:t>
      </w:r>
      <w:r w:rsidR="006224E1" w:rsidRPr="0096749D">
        <w:rPr>
          <w:rFonts w:ascii="Helvetica Neue" w:hAnsi="Helvetica Neue" w:cs="Helvetica Neue"/>
          <w:color w:val="3B3838" w:themeColor="background2" w:themeShade="40"/>
        </w:rPr>
        <w:t>financial models</w:t>
      </w:r>
      <w:r w:rsidR="00C44DD1" w:rsidRPr="0096749D">
        <w:rPr>
          <w:rFonts w:ascii="Helvetica Neue" w:hAnsi="Helvetica Neue" w:cs="Helvetica Neue"/>
          <w:color w:val="3B3838" w:themeColor="background2" w:themeShade="40"/>
        </w:rPr>
        <w:t xml:space="preserve"> for commercial IP lawsuits</w:t>
      </w:r>
    </w:p>
    <w:p w14:paraId="6E3D602E" w14:textId="3EB5AE16" w:rsidR="00C44DD1" w:rsidRPr="0096749D" w:rsidRDefault="00C44DD1" w:rsidP="00623B40">
      <w:pPr>
        <w:widowControl w:val="0"/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3B3838" w:themeColor="background2" w:themeShade="40"/>
        </w:rPr>
      </w:pPr>
    </w:p>
    <w:p w14:paraId="439FAE5C" w14:textId="7AF198C6" w:rsidR="00C44DD1" w:rsidRPr="0096749D" w:rsidRDefault="00C44DD1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bookmarkStart w:id="0" w:name="_GoBack"/>
      <w:r w:rsidRPr="0096749D">
        <w:rPr>
          <w:rFonts w:ascii="Helvetica Neue" w:hAnsi="Helvetica Neue" w:cs="Helvetica Neue"/>
          <w:b/>
          <w:bCs/>
          <w:color w:val="000000"/>
          <w:sz w:val="26"/>
          <w:szCs w:val="26"/>
        </w:rPr>
        <w:t xml:space="preserve">Leadership </w:t>
      </w:r>
    </w:p>
    <w:bookmarkEnd w:id="0"/>
    <w:p w14:paraId="5FF0DDC1" w14:textId="77777777" w:rsidR="00C44DD1" w:rsidRPr="0096749D" w:rsidRDefault="00C44DD1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3B3838" w:themeColor="background2" w:themeShade="40"/>
        </w:rPr>
      </w:pPr>
      <w:r w:rsidRPr="0096749D">
        <w:rPr>
          <w:rFonts w:ascii="Helvetica Neue" w:hAnsi="Helvetica Neue" w:cs="Helvetica Neue"/>
          <w:color w:val="000000"/>
        </w:rPr>
        <w:tab/>
      </w:r>
      <w:r w:rsidRPr="0096749D">
        <w:rPr>
          <w:rFonts w:ascii="Helvetica Neue" w:hAnsi="Helvetica Neue" w:cs="Helvetica Neue"/>
          <w:color w:val="3B3838" w:themeColor="background2" w:themeShade="40"/>
        </w:rPr>
        <w:t xml:space="preserve"> Research Lead for several Corporate Strategy and VC clients at </w:t>
      </w:r>
      <w:proofErr w:type="spellStart"/>
      <w:r w:rsidRPr="0096749D">
        <w:rPr>
          <w:rFonts w:ascii="Helvetica Neue" w:hAnsi="Helvetica Neue" w:cs="Helvetica Neue"/>
          <w:color w:val="3B3838" w:themeColor="background2" w:themeShade="40"/>
        </w:rPr>
        <w:t>RocketSpace</w:t>
      </w:r>
      <w:proofErr w:type="spellEnd"/>
    </w:p>
    <w:p w14:paraId="36782941" w14:textId="77777777" w:rsidR="00C44DD1" w:rsidRPr="0096749D" w:rsidRDefault="00C44DD1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3B3838" w:themeColor="background2" w:themeShade="40"/>
        </w:rPr>
      </w:pPr>
      <w:r w:rsidRPr="0096749D">
        <w:rPr>
          <w:rFonts w:ascii="Helvetica Neue" w:hAnsi="Helvetica Neue" w:cs="Helvetica Neue"/>
          <w:color w:val="3B3838" w:themeColor="background2" w:themeShade="40"/>
        </w:rPr>
        <w:tab/>
        <w:t xml:space="preserve"> Project Lead for annual </w:t>
      </w:r>
      <w:r w:rsidRPr="0096749D">
        <w:rPr>
          <w:rFonts w:ascii="Helvetica Neue" w:hAnsi="Helvetica Neue" w:cs="Helvetica Neue"/>
          <w:i/>
          <w:iCs/>
          <w:color w:val="3B3838" w:themeColor="background2" w:themeShade="40"/>
        </w:rPr>
        <w:t xml:space="preserve">pro bono </w:t>
      </w:r>
      <w:r w:rsidRPr="0096749D">
        <w:rPr>
          <w:rFonts w:ascii="Helvetica Neue" w:hAnsi="Helvetica Neue" w:cs="Helvetica Neue"/>
          <w:color w:val="3B3838" w:themeColor="background2" w:themeShade="40"/>
        </w:rPr>
        <w:t xml:space="preserve">project at </w:t>
      </w:r>
      <w:proofErr w:type="spellStart"/>
      <w:r w:rsidRPr="0096749D">
        <w:rPr>
          <w:rFonts w:ascii="Helvetica Neue" w:hAnsi="Helvetica Neue" w:cs="Helvetica Neue"/>
          <w:color w:val="3B3838" w:themeColor="background2" w:themeShade="40"/>
        </w:rPr>
        <w:t>LitiNomics</w:t>
      </w:r>
      <w:proofErr w:type="spellEnd"/>
      <w:r w:rsidRPr="0096749D">
        <w:rPr>
          <w:rFonts w:ascii="Helvetica Neue" w:hAnsi="Helvetica Neue" w:cs="Helvetica Neue"/>
          <w:i/>
          <w:iCs/>
          <w:color w:val="3B3838" w:themeColor="background2" w:themeShade="40"/>
        </w:rPr>
        <w:t xml:space="preserve"> </w:t>
      </w:r>
    </w:p>
    <w:p w14:paraId="3AD36AEB" w14:textId="77777777" w:rsidR="00C44DD1" w:rsidRPr="0096749D" w:rsidRDefault="00C44DD1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3B3838" w:themeColor="background2" w:themeShade="40"/>
        </w:rPr>
      </w:pPr>
      <w:r w:rsidRPr="0096749D">
        <w:rPr>
          <w:rFonts w:ascii="Helvetica Neue" w:hAnsi="Helvetica Neue" w:cs="Helvetica Neue"/>
          <w:color w:val="3B3838" w:themeColor="background2" w:themeShade="40"/>
        </w:rPr>
        <w:tab/>
        <w:t xml:space="preserve"> Opinion Section Editor for the </w:t>
      </w:r>
      <w:r w:rsidRPr="0096749D">
        <w:rPr>
          <w:rFonts w:ascii="Helvetica Neue" w:hAnsi="Helvetica Neue" w:cs="Helvetica Neue"/>
          <w:i/>
          <w:iCs/>
          <w:color w:val="3B3838" w:themeColor="background2" w:themeShade="40"/>
        </w:rPr>
        <w:t>Berkeley Political Review</w:t>
      </w:r>
    </w:p>
    <w:p w14:paraId="5BB99E13" w14:textId="77777777" w:rsidR="00C44DD1" w:rsidRPr="0096749D" w:rsidRDefault="00C44DD1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3B3838" w:themeColor="background2" w:themeShade="40"/>
        </w:rPr>
      </w:pPr>
      <w:r w:rsidRPr="0096749D">
        <w:rPr>
          <w:rFonts w:ascii="Helvetica Neue" w:hAnsi="Helvetica Neue" w:cs="Helvetica Neue"/>
          <w:i/>
          <w:iCs/>
          <w:color w:val="3B3838" w:themeColor="background2" w:themeShade="40"/>
        </w:rPr>
        <w:tab/>
        <w:t xml:space="preserve"> </w:t>
      </w:r>
      <w:r w:rsidRPr="0096749D">
        <w:rPr>
          <w:rFonts w:ascii="Helvetica Neue" w:hAnsi="Helvetica Neue" w:cs="Helvetica Neue"/>
          <w:color w:val="3B3838" w:themeColor="background2" w:themeShade="40"/>
        </w:rPr>
        <w:t>Instructor &amp; Course Developer for a UC Berkeley class</w:t>
      </w:r>
      <w:r w:rsidRPr="0096749D">
        <w:rPr>
          <w:rFonts w:ascii="Helvetica Neue" w:hAnsi="Helvetica Neue" w:cs="Helvetica Neue"/>
          <w:i/>
          <w:iCs/>
          <w:color w:val="3B3838" w:themeColor="background2" w:themeShade="40"/>
        </w:rPr>
        <w:t xml:space="preserve"> </w:t>
      </w:r>
      <w:r w:rsidRPr="0096749D">
        <w:rPr>
          <w:rFonts w:ascii="Helvetica Neue" w:hAnsi="Helvetica Neue" w:cs="Helvetica Neue"/>
          <w:color w:val="3B3838" w:themeColor="background2" w:themeShade="40"/>
        </w:rPr>
        <w:t xml:space="preserve">on Charlie Kaufman’s films </w:t>
      </w:r>
    </w:p>
    <w:p w14:paraId="7AF21D89" w14:textId="77777777" w:rsidR="00C44DD1" w:rsidRPr="0096749D" w:rsidRDefault="00C44DD1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</w:rPr>
      </w:pPr>
    </w:p>
    <w:p w14:paraId="3563FA6B" w14:textId="77777777" w:rsidR="00C44DD1" w:rsidRPr="0096749D" w:rsidRDefault="00C44DD1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6"/>
          <w:szCs w:val="26"/>
        </w:rPr>
      </w:pPr>
      <w:r w:rsidRPr="0096749D">
        <w:rPr>
          <w:rFonts w:ascii="Helvetica Neue" w:hAnsi="Helvetica Neue" w:cs="Helvetica Neue"/>
          <w:b/>
          <w:bCs/>
          <w:color w:val="000000"/>
          <w:sz w:val="26"/>
          <w:szCs w:val="26"/>
        </w:rPr>
        <w:t xml:space="preserve">Education </w:t>
      </w:r>
    </w:p>
    <w:p w14:paraId="5E0AAB9B" w14:textId="5CFEF86C" w:rsidR="005E2D48" w:rsidRPr="0096749D" w:rsidRDefault="005E2D48" w:rsidP="005E2D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Helvetica Neue" w:hAnsi="Helvetica Neue" w:cs="Helvetica Neue"/>
          <w:b/>
          <w:bCs/>
          <w:i/>
          <w:iCs/>
          <w:color w:val="000000"/>
        </w:rPr>
      </w:pPr>
      <w:r w:rsidRPr="0096749D">
        <w:rPr>
          <w:rFonts w:ascii="Helvetica Neue" w:hAnsi="Helvetica Neue" w:cs="Helvetica Neue"/>
          <w:b/>
          <w:bCs/>
          <w:color w:val="000000"/>
        </w:rPr>
        <w:t xml:space="preserve">General Assembly – </w:t>
      </w:r>
      <w:r w:rsidR="0047215D" w:rsidRPr="0096749D">
        <w:rPr>
          <w:rFonts w:ascii="Helvetica Neue" w:hAnsi="Helvetica Neue" w:cs="Helvetica Neue"/>
          <w:b/>
          <w:bCs/>
          <w:color w:val="000000"/>
        </w:rPr>
        <w:t xml:space="preserve">March 2016 – </w:t>
      </w:r>
      <w:r w:rsidR="00690206">
        <w:rPr>
          <w:rFonts w:ascii="Helvetica Neue" w:hAnsi="Helvetica Neue" w:cs="Helvetica Neue"/>
          <w:b/>
          <w:bCs/>
          <w:color w:val="000000"/>
        </w:rPr>
        <w:t xml:space="preserve">February 2018 </w:t>
      </w:r>
      <w:r w:rsidR="0047215D" w:rsidRPr="0096749D">
        <w:rPr>
          <w:rFonts w:ascii="Helvetica Neue" w:hAnsi="Helvetica Neue" w:cs="Helvetica Neue"/>
          <w:b/>
          <w:bCs/>
          <w:color w:val="000000"/>
        </w:rPr>
        <w:t xml:space="preserve">  </w:t>
      </w:r>
      <w:r w:rsidRPr="0096749D">
        <w:rPr>
          <w:rFonts w:ascii="Helvetica Neue" w:hAnsi="Helvetica Neue" w:cs="Helvetica Neue"/>
          <w:b/>
          <w:bCs/>
          <w:color w:val="000000"/>
        </w:rPr>
        <w:t xml:space="preserve"> </w:t>
      </w:r>
      <w:r w:rsidRPr="0096749D">
        <w:rPr>
          <w:rFonts w:ascii="Helvetica Neue" w:hAnsi="Helvetica Neue" w:cs="Helvetica Neue"/>
          <w:b/>
          <w:bCs/>
          <w:color w:val="000000"/>
        </w:rPr>
        <w:tab/>
      </w:r>
      <w:r w:rsidRPr="0096749D">
        <w:rPr>
          <w:rFonts w:ascii="Helvetica Neue" w:hAnsi="Helvetica Neue" w:cs="Helvetica Neue"/>
          <w:b/>
          <w:bCs/>
          <w:color w:val="000000"/>
        </w:rPr>
        <w:tab/>
      </w:r>
    </w:p>
    <w:p w14:paraId="5A66304D" w14:textId="13FCF04C" w:rsidR="005E2D48" w:rsidRPr="0096749D" w:rsidRDefault="00637E03" w:rsidP="005E2D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73"/>
        </w:tabs>
        <w:autoSpaceDE w:val="0"/>
        <w:autoSpaceDN w:val="0"/>
        <w:adjustRightInd w:val="0"/>
        <w:ind w:left="720"/>
        <w:rPr>
          <w:rFonts w:ascii="Helvetica Neue" w:hAnsi="Helvetica Neue" w:cs="Helvetica Neue"/>
          <w:b/>
          <w:bCs/>
          <w:color w:val="3B3838" w:themeColor="background2" w:themeShade="40"/>
        </w:rPr>
      </w:pPr>
      <w:r>
        <w:rPr>
          <w:rFonts w:ascii="Helvetica Neue" w:hAnsi="Helvetica Neue" w:cs="Helvetica Neue"/>
          <w:bCs/>
          <w:color w:val="3B3838" w:themeColor="background2" w:themeShade="40"/>
        </w:rPr>
        <w:t xml:space="preserve">Web Development Immersive </w:t>
      </w:r>
      <w:r w:rsidR="005E2D48" w:rsidRPr="0096749D">
        <w:rPr>
          <w:rFonts w:ascii="Helvetica Neue" w:hAnsi="Helvetica Neue" w:cs="Helvetica Neue"/>
          <w:bCs/>
          <w:color w:val="3B3838" w:themeColor="background2" w:themeShade="40"/>
        </w:rPr>
        <w:t>(3 Month Full-Time)</w:t>
      </w:r>
      <w:r w:rsidR="005E2D48" w:rsidRPr="0096749D">
        <w:rPr>
          <w:rFonts w:ascii="Helvetica Neue" w:hAnsi="Helvetica Neue" w:cs="Helvetica Neue"/>
          <w:b/>
          <w:bCs/>
          <w:color w:val="3B3838" w:themeColor="background2" w:themeShade="40"/>
        </w:rPr>
        <w:br/>
      </w:r>
      <w:r>
        <w:rPr>
          <w:rFonts w:ascii="Helvetica Neue" w:hAnsi="Helvetica Neue" w:cs="Helvetica Neue"/>
          <w:color w:val="3B3838" w:themeColor="background2" w:themeShade="40"/>
        </w:rPr>
        <w:t xml:space="preserve">Front End Web Development </w:t>
      </w:r>
      <w:r w:rsidR="005E2D48" w:rsidRPr="0096749D">
        <w:rPr>
          <w:rFonts w:ascii="Helvetica Neue" w:hAnsi="Helvetica Neue" w:cs="Helvetica Neue"/>
          <w:color w:val="3B3838" w:themeColor="background2" w:themeShade="40"/>
        </w:rPr>
        <w:t xml:space="preserve">(3 Month Part-Time) </w:t>
      </w:r>
    </w:p>
    <w:p w14:paraId="1D57CF65" w14:textId="45B08D6C" w:rsidR="005E2D48" w:rsidRPr="0096749D" w:rsidRDefault="005E2D48" w:rsidP="005E2D4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73"/>
        </w:tabs>
        <w:autoSpaceDE w:val="0"/>
        <w:autoSpaceDN w:val="0"/>
        <w:adjustRightInd w:val="0"/>
        <w:ind w:left="560"/>
        <w:rPr>
          <w:rFonts w:ascii="Helvetica Neue" w:hAnsi="Helvetica Neue" w:cs="Helvetica Neue"/>
          <w:b/>
          <w:bCs/>
          <w:color w:val="3B3838" w:themeColor="background2" w:themeShade="40"/>
        </w:rPr>
      </w:pPr>
      <w:r w:rsidRPr="0096749D">
        <w:rPr>
          <w:rFonts w:ascii="Helvetica Neue" w:hAnsi="Helvetica Neue" w:cs="Helvetica Neue"/>
          <w:color w:val="3B3838" w:themeColor="background2" w:themeShade="40"/>
        </w:rPr>
        <w:tab/>
        <w:t xml:space="preserve">Product Management (1 Week </w:t>
      </w:r>
      <w:r w:rsidR="00833143">
        <w:rPr>
          <w:rFonts w:ascii="Helvetica Neue" w:hAnsi="Helvetica Neue" w:cs="Helvetica Neue"/>
          <w:color w:val="3B3838" w:themeColor="background2" w:themeShade="40"/>
        </w:rPr>
        <w:t>Full-Time</w:t>
      </w:r>
      <w:r w:rsidRPr="0096749D">
        <w:rPr>
          <w:rFonts w:ascii="Helvetica Neue" w:hAnsi="Helvetica Neue" w:cs="Helvetica Neue"/>
          <w:color w:val="3B3838" w:themeColor="background2" w:themeShade="40"/>
        </w:rPr>
        <w:t xml:space="preserve">)  </w:t>
      </w:r>
    </w:p>
    <w:p w14:paraId="6766916C" w14:textId="64E5C6DB" w:rsidR="005E2D48" w:rsidRPr="0096749D" w:rsidRDefault="005E2D48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B3838" w:themeColor="background2" w:themeShade="40"/>
        </w:rPr>
      </w:pPr>
    </w:p>
    <w:p w14:paraId="50FC0E37" w14:textId="29C4DA23" w:rsidR="00E73C4B" w:rsidRPr="0096749D" w:rsidRDefault="003D7AAA" w:rsidP="003D7A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8525"/>
        </w:tabs>
        <w:autoSpaceDE w:val="0"/>
        <w:autoSpaceDN w:val="0"/>
        <w:adjustRightInd w:val="0"/>
        <w:rPr>
          <w:rFonts w:ascii="Helvetica Neue" w:hAnsi="Helvetica Neue" w:cs="Helvetica Neue"/>
          <w:bCs/>
          <w:i/>
          <w:color w:val="000000"/>
        </w:rPr>
      </w:pPr>
      <w:r w:rsidRPr="0096749D">
        <w:rPr>
          <w:rFonts w:ascii="Helvetica Neue" w:hAnsi="Helvetica Neue" w:cs="Helvetica Neue"/>
          <w:b/>
          <w:bCs/>
          <w:color w:val="000000"/>
        </w:rPr>
        <w:tab/>
        <w:t xml:space="preserve">UC Berkeley – May 2014 </w:t>
      </w:r>
    </w:p>
    <w:p w14:paraId="7FEFF407" w14:textId="66EDDDC0" w:rsidR="00C44DD1" w:rsidRPr="0096749D" w:rsidRDefault="00C91CB5" w:rsidP="00C44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3B3838" w:themeColor="background2" w:themeShade="40"/>
        </w:rPr>
      </w:pPr>
      <w:r w:rsidRPr="0096749D">
        <w:rPr>
          <w:rFonts w:ascii="Helvetica Neue" w:hAnsi="Helvetica Neue" w:cs="Helvetica Neue"/>
          <w:color w:val="3B3838" w:themeColor="background2" w:themeShade="40"/>
        </w:rPr>
        <w:tab/>
        <w:t xml:space="preserve">   </w:t>
      </w:r>
      <w:r w:rsidR="00C44DD1" w:rsidRPr="0096749D">
        <w:rPr>
          <w:rFonts w:ascii="Helvetica Neue" w:hAnsi="Helvetica Neue" w:cs="Helvetica Neue"/>
          <w:color w:val="3B3838" w:themeColor="background2" w:themeShade="40"/>
        </w:rPr>
        <w:t xml:space="preserve">Business Administration, Haas School of Business </w:t>
      </w:r>
      <w:r w:rsidR="00C44DD1" w:rsidRPr="0096749D">
        <w:rPr>
          <w:rFonts w:ascii="Helvetica Neue" w:hAnsi="Helvetica Neue" w:cs="Helvetica Neue"/>
          <w:i/>
          <w:iCs/>
          <w:color w:val="3B3838" w:themeColor="background2" w:themeShade="40"/>
        </w:rPr>
        <w:t xml:space="preserve">(B.S.) </w:t>
      </w:r>
    </w:p>
    <w:p w14:paraId="4E78838D" w14:textId="694615B6" w:rsidR="00025F59" w:rsidRPr="0096749D" w:rsidRDefault="00C44DD1" w:rsidP="00F345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3B3838" w:themeColor="background2" w:themeShade="40"/>
        </w:rPr>
      </w:pPr>
      <w:r w:rsidRPr="0096749D">
        <w:rPr>
          <w:rFonts w:ascii="Helvetica Neue" w:hAnsi="Helvetica Neue" w:cs="Helvetica Neue"/>
          <w:i/>
          <w:iCs/>
          <w:color w:val="3B3838" w:themeColor="background2" w:themeShade="40"/>
        </w:rPr>
        <w:tab/>
      </w:r>
      <w:r w:rsidRPr="0096749D">
        <w:rPr>
          <w:rFonts w:ascii="Helvetica Neue" w:hAnsi="Helvetica Neue" w:cs="Helvetica Neue"/>
          <w:color w:val="3B3838" w:themeColor="background2" w:themeShade="40"/>
        </w:rPr>
        <w:t xml:space="preserve"> </w:t>
      </w:r>
      <w:r w:rsidR="00C91CB5" w:rsidRPr="0096749D">
        <w:rPr>
          <w:rFonts w:ascii="Helvetica Neue" w:hAnsi="Helvetica Neue" w:cs="Helvetica Neue"/>
          <w:color w:val="3B3838" w:themeColor="background2" w:themeShade="40"/>
        </w:rPr>
        <w:t xml:space="preserve">  </w:t>
      </w:r>
      <w:r w:rsidRPr="0096749D">
        <w:rPr>
          <w:rFonts w:ascii="Helvetica Neue" w:hAnsi="Helvetica Neue" w:cs="Helvetica Neue"/>
          <w:color w:val="3B3838" w:themeColor="background2" w:themeShade="40"/>
        </w:rPr>
        <w:t xml:space="preserve">Rhetoric, College of Letters &amp; Science </w:t>
      </w:r>
      <w:r w:rsidRPr="0096749D">
        <w:rPr>
          <w:rFonts w:ascii="Helvetica Neue" w:hAnsi="Helvetica Neue" w:cs="Helvetica Neue"/>
          <w:i/>
          <w:iCs/>
          <w:color w:val="3B3838" w:themeColor="background2" w:themeShade="40"/>
        </w:rPr>
        <w:t xml:space="preserve">(B.A.) </w:t>
      </w:r>
    </w:p>
    <w:sectPr w:rsidR="00025F59" w:rsidRPr="0096749D" w:rsidSect="00C44D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9219B" w14:textId="77777777" w:rsidR="00147108" w:rsidRDefault="00147108" w:rsidP="0096749D">
      <w:r>
        <w:separator/>
      </w:r>
    </w:p>
  </w:endnote>
  <w:endnote w:type="continuationSeparator" w:id="0">
    <w:p w14:paraId="62181618" w14:textId="77777777" w:rsidR="00147108" w:rsidRDefault="00147108" w:rsidP="00967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74CB98" w14:textId="77777777" w:rsidR="00147108" w:rsidRDefault="00147108" w:rsidP="0096749D">
      <w:r>
        <w:separator/>
      </w:r>
    </w:p>
  </w:footnote>
  <w:footnote w:type="continuationSeparator" w:id="0">
    <w:p w14:paraId="47B01132" w14:textId="77777777" w:rsidR="00147108" w:rsidRDefault="00147108" w:rsidP="00967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56765A4"/>
    <w:multiLevelType w:val="hybridMultilevel"/>
    <w:tmpl w:val="238E5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345237"/>
    <w:multiLevelType w:val="hybridMultilevel"/>
    <w:tmpl w:val="C05C0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EE010CD"/>
    <w:multiLevelType w:val="hybridMultilevel"/>
    <w:tmpl w:val="91724E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0138DE"/>
    <w:multiLevelType w:val="hybridMultilevel"/>
    <w:tmpl w:val="9260FE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DD1"/>
    <w:rsid w:val="000264FB"/>
    <w:rsid w:val="0003687F"/>
    <w:rsid w:val="00036B54"/>
    <w:rsid w:val="000900CC"/>
    <w:rsid w:val="000D68B4"/>
    <w:rsid w:val="00102CF6"/>
    <w:rsid w:val="00104822"/>
    <w:rsid w:val="00106C28"/>
    <w:rsid w:val="00142CA9"/>
    <w:rsid w:val="00147108"/>
    <w:rsid w:val="00152BA8"/>
    <w:rsid w:val="00175527"/>
    <w:rsid w:val="00183655"/>
    <w:rsid w:val="001A29A4"/>
    <w:rsid w:val="001A3F44"/>
    <w:rsid w:val="001B6FF6"/>
    <w:rsid w:val="001C1DB7"/>
    <w:rsid w:val="001F1B42"/>
    <w:rsid w:val="001F4059"/>
    <w:rsid w:val="00210A84"/>
    <w:rsid w:val="00224FD0"/>
    <w:rsid w:val="00226E1D"/>
    <w:rsid w:val="00241507"/>
    <w:rsid w:val="002C20E0"/>
    <w:rsid w:val="002D2F39"/>
    <w:rsid w:val="002E08C2"/>
    <w:rsid w:val="002F2350"/>
    <w:rsid w:val="002F6806"/>
    <w:rsid w:val="003068A2"/>
    <w:rsid w:val="0031761D"/>
    <w:rsid w:val="003254A1"/>
    <w:rsid w:val="00355868"/>
    <w:rsid w:val="0039793F"/>
    <w:rsid w:val="003A52D6"/>
    <w:rsid w:val="003C031C"/>
    <w:rsid w:val="003C7D8E"/>
    <w:rsid w:val="003D72FB"/>
    <w:rsid w:val="003D7AAA"/>
    <w:rsid w:val="003E7CB7"/>
    <w:rsid w:val="003F695E"/>
    <w:rsid w:val="00410F65"/>
    <w:rsid w:val="00412515"/>
    <w:rsid w:val="00413F82"/>
    <w:rsid w:val="004150AB"/>
    <w:rsid w:val="00417AAA"/>
    <w:rsid w:val="004340F6"/>
    <w:rsid w:val="00450789"/>
    <w:rsid w:val="00460FE3"/>
    <w:rsid w:val="0046457C"/>
    <w:rsid w:val="0046586C"/>
    <w:rsid w:val="004671DE"/>
    <w:rsid w:val="0047215D"/>
    <w:rsid w:val="00475AB9"/>
    <w:rsid w:val="00482E3E"/>
    <w:rsid w:val="00491A32"/>
    <w:rsid w:val="004D4DFB"/>
    <w:rsid w:val="004F1AFC"/>
    <w:rsid w:val="004F1BA4"/>
    <w:rsid w:val="005000FB"/>
    <w:rsid w:val="0050528E"/>
    <w:rsid w:val="0050692A"/>
    <w:rsid w:val="005208F0"/>
    <w:rsid w:val="00525240"/>
    <w:rsid w:val="00530B0B"/>
    <w:rsid w:val="00531E5A"/>
    <w:rsid w:val="005421E9"/>
    <w:rsid w:val="005537DA"/>
    <w:rsid w:val="005623EA"/>
    <w:rsid w:val="00570D6D"/>
    <w:rsid w:val="00574BBB"/>
    <w:rsid w:val="00576FB4"/>
    <w:rsid w:val="0057766B"/>
    <w:rsid w:val="0058663C"/>
    <w:rsid w:val="00586F9E"/>
    <w:rsid w:val="005A7B65"/>
    <w:rsid w:val="005D5A52"/>
    <w:rsid w:val="005E2D48"/>
    <w:rsid w:val="005F5FF1"/>
    <w:rsid w:val="005F602F"/>
    <w:rsid w:val="005F6BF0"/>
    <w:rsid w:val="00621708"/>
    <w:rsid w:val="006224E1"/>
    <w:rsid w:val="00623B40"/>
    <w:rsid w:val="00637E03"/>
    <w:rsid w:val="006519E5"/>
    <w:rsid w:val="006748FE"/>
    <w:rsid w:val="006760E3"/>
    <w:rsid w:val="006870A9"/>
    <w:rsid w:val="00690206"/>
    <w:rsid w:val="006B2335"/>
    <w:rsid w:val="006B3D37"/>
    <w:rsid w:val="006C2425"/>
    <w:rsid w:val="006E01AD"/>
    <w:rsid w:val="006E0F89"/>
    <w:rsid w:val="006E5FCF"/>
    <w:rsid w:val="006E7B23"/>
    <w:rsid w:val="006F38C1"/>
    <w:rsid w:val="006F7B08"/>
    <w:rsid w:val="00720404"/>
    <w:rsid w:val="00726D6B"/>
    <w:rsid w:val="00743936"/>
    <w:rsid w:val="00757969"/>
    <w:rsid w:val="00757D2B"/>
    <w:rsid w:val="00771204"/>
    <w:rsid w:val="00773569"/>
    <w:rsid w:val="00777D1F"/>
    <w:rsid w:val="00791482"/>
    <w:rsid w:val="007C04EA"/>
    <w:rsid w:val="007F18D8"/>
    <w:rsid w:val="00817FA6"/>
    <w:rsid w:val="00820C21"/>
    <w:rsid w:val="00822429"/>
    <w:rsid w:val="00833143"/>
    <w:rsid w:val="0083651B"/>
    <w:rsid w:val="00862B98"/>
    <w:rsid w:val="00871552"/>
    <w:rsid w:val="008A1A7C"/>
    <w:rsid w:val="008B0460"/>
    <w:rsid w:val="008D026E"/>
    <w:rsid w:val="00903AB4"/>
    <w:rsid w:val="00907AC0"/>
    <w:rsid w:val="0091248E"/>
    <w:rsid w:val="0096749D"/>
    <w:rsid w:val="00970534"/>
    <w:rsid w:val="009716D0"/>
    <w:rsid w:val="00980D59"/>
    <w:rsid w:val="0098754B"/>
    <w:rsid w:val="009A1D80"/>
    <w:rsid w:val="009C7CFE"/>
    <w:rsid w:val="009F61A8"/>
    <w:rsid w:val="00A1573E"/>
    <w:rsid w:val="00A27350"/>
    <w:rsid w:val="00A44BC6"/>
    <w:rsid w:val="00A473ED"/>
    <w:rsid w:val="00A76AEB"/>
    <w:rsid w:val="00A86BF7"/>
    <w:rsid w:val="00A91634"/>
    <w:rsid w:val="00AA0F16"/>
    <w:rsid w:val="00AB2EAB"/>
    <w:rsid w:val="00AB3DA9"/>
    <w:rsid w:val="00AB7AB3"/>
    <w:rsid w:val="00AC6EB3"/>
    <w:rsid w:val="00AF17A6"/>
    <w:rsid w:val="00AF66C2"/>
    <w:rsid w:val="00B11CA4"/>
    <w:rsid w:val="00B439BD"/>
    <w:rsid w:val="00B51478"/>
    <w:rsid w:val="00B87E80"/>
    <w:rsid w:val="00B91005"/>
    <w:rsid w:val="00B971CD"/>
    <w:rsid w:val="00B97FCB"/>
    <w:rsid w:val="00BC06B4"/>
    <w:rsid w:val="00BD704B"/>
    <w:rsid w:val="00BE1B9E"/>
    <w:rsid w:val="00BF0D83"/>
    <w:rsid w:val="00C12C6E"/>
    <w:rsid w:val="00C12D74"/>
    <w:rsid w:val="00C14A07"/>
    <w:rsid w:val="00C25FE9"/>
    <w:rsid w:val="00C3271C"/>
    <w:rsid w:val="00C40CB1"/>
    <w:rsid w:val="00C44DD1"/>
    <w:rsid w:val="00C50E5F"/>
    <w:rsid w:val="00C74DB8"/>
    <w:rsid w:val="00C75DF4"/>
    <w:rsid w:val="00C803B3"/>
    <w:rsid w:val="00C82919"/>
    <w:rsid w:val="00C83EFC"/>
    <w:rsid w:val="00C91CB5"/>
    <w:rsid w:val="00CB2C9F"/>
    <w:rsid w:val="00CD40A0"/>
    <w:rsid w:val="00CE45F3"/>
    <w:rsid w:val="00D030AE"/>
    <w:rsid w:val="00D24C8F"/>
    <w:rsid w:val="00D3033B"/>
    <w:rsid w:val="00D5071B"/>
    <w:rsid w:val="00D556B7"/>
    <w:rsid w:val="00D60DBF"/>
    <w:rsid w:val="00D72859"/>
    <w:rsid w:val="00D76BA4"/>
    <w:rsid w:val="00D849EC"/>
    <w:rsid w:val="00DA2049"/>
    <w:rsid w:val="00DB39AD"/>
    <w:rsid w:val="00DB582A"/>
    <w:rsid w:val="00DC3C2C"/>
    <w:rsid w:val="00DD2AD5"/>
    <w:rsid w:val="00DF0AE5"/>
    <w:rsid w:val="00E03DD6"/>
    <w:rsid w:val="00E1291B"/>
    <w:rsid w:val="00E271CC"/>
    <w:rsid w:val="00E3242A"/>
    <w:rsid w:val="00E500FC"/>
    <w:rsid w:val="00E50286"/>
    <w:rsid w:val="00E73C4B"/>
    <w:rsid w:val="00E8195F"/>
    <w:rsid w:val="00EA0495"/>
    <w:rsid w:val="00EB1412"/>
    <w:rsid w:val="00EC18BC"/>
    <w:rsid w:val="00ED31FF"/>
    <w:rsid w:val="00ED7809"/>
    <w:rsid w:val="00EE373C"/>
    <w:rsid w:val="00F01B24"/>
    <w:rsid w:val="00F02CA4"/>
    <w:rsid w:val="00F165CD"/>
    <w:rsid w:val="00F20476"/>
    <w:rsid w:val="00F22F48"/>
    <w:rsid w:val="00F25456"/>
    <w:rsid w:val="00F34599"/>
    <w:rsid w:val="00F47859"/>
    <w:rsid w:val="00F533A7"/>
    <w:rsid w:val="00F61BDD"/>
    <w:rsid w:val="00F66C43"/>
    <w:rsid w:val="00F864C3"/>
    <w:rsid w:val="00F97C59"/>
    <w:rsid w:val="00FA6500"/>
    <w:rsid w:val="00FF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90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4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23E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74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49D"/>
  </w:style>
  <w:style w:type="paragraph" w:styleId="Footer">
    <w:name w:val="footer"/>
    <w:basedOn w:val="Normal"/>
    <w:link w:val="FooterChar"/>
    <w:uiPriority w:val="99"/>
    <w:unhideWhenUsed/>
    <w:rsid w:val="009674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tinaparija@gmail.com" TargetMode="External"/><Relationship Id="rId12" Type="http://schemas.openxmlformats.org/officeDocument/2006/relationships/hyperlink" Target="https://tinaparija.github.io/" TargetMode="External"/><Relationship Id="rId13" Type="http://schemas.openxmlformats.org/officeDocument/2006/relationships/hyperlink" Target="https://github.com/tinaparija" TargetMode="External"/><Relationship Id="rId14" Type="http://schemas.openxmlformats.org/officeDocument/2006/relationships/hyperlink" Target="http://clip-fe.herokuapp.com/" TargetMode="External"/><Relationship Id="rId15" Type="http://schemas.openxmlformats.org/officeDocument/2006/relationships/hyperlink" Target="http://lovely-fe.herokuapp.com/" TargetMode="External"/><Relationship Id="rId16" Type="http://schemas.openxmlformats.org/officeDocument/2006/relationships/hyperlink" Target="https://gacompliments.herokuapp.com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inaparija@gmail.com" TargetMode="External"/><Relationship Id="rId9" Type="http://schemas.openxmlformats.org/officeDocument/2006/relationships/hyperlink" Target="https://tinaparija.github.io/" TargetMode="External"/><Relationship Id="rId10" Type="http://schemas.openxmlformats.org/officeDocument/2006/relationships/hyperlink" Target="https://github.com/tinapari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BCD066-B834-F646-A167-0B2AC6EF3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Parija</dc:creator>
  <cp:keywords/>
  <dc:description/>
  <cp:lastModifiedBy>Tina Parija</cp:lastModifiedBy>
  <cp:revision>3</cp:revision>
  <cp:lastPrinted>2018-03-06T23:55:00Z</cp:lastPrinted>
  <dcterms:created xsi:type="dcterms:W3CDTF">2018-03-06T23:55:00Z</dcterms:created>
  <dcterms:modified xsi:type="dcterms:W3CDTF">2018-03-06T23:56:00Z</dcterms:modified>
</cp:coreProperties>
</file>